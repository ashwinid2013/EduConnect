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450A" w14:textId="0891EF6C" w:rsidR="00005CE4" w:rsidRDefault="001D45AD">
      <w:pPr>
        <w:jc w:val="center"/>
      </w:pPr>
      <w:r>
        <w:t xml:space="preserve"> </w:t>
      </w:r>
    </w:p>
    <w:p w14:paraId="52716140" w14:textId="77777777" w:rsidR="003F095B" w:rsidRDefault="003F095B">
      <w:pPr>
        <w:jc w:val="center"/>
      </w:pPr>
    </w:p>
    <w:p w14:paraId="14520908" w14:textId="77777777" w:rsidR="003F095B" w:rsidRDefault="003F095B">
      <w:pPr>
        <w:jc w:val="center"/>
      </w:pPr>
    </w:p>
    <w:p w14:paraId="3DEF4287" w14:textId="77777777" w:rsidR="003F095B" w:rsidRDefault="003F095B">
      <w:pPr>
        <w:jc w:val="center"/>
      </w:pPr>
    </w:p>
    <w:p w14:paraId="635DB326" w14:textId="77777777" w:rsidR="003F095B" w:rsidRDefault="003F095B">
      <w:pPr>
        <w:jc w:val="center"/>
      </w:pPr>
    </w:p>
    <w:p w14:paraId="73393336" w14:textId="77777777" w:rsidR="003F095B" w:rsidRDefault="003F095B">
      <w:pPr>
        <w:jc w:val="center"/>
      </w:pPr>
    </w:p>
    <w:p w14:paraId="4F7156D5" w14:textId="77777777" w:rsidR="003F095B" w:rsidRDefault="003F095B">
      <w:pPr>
        <w:jc w:val="center"/>
      </w:pPr>
    </w:p>
    <w:p w14:paraId="585BB2A2" w14:textId="77777777" w:rsidR="003F095B" w:rsidRDefault="003F095B">
      <w:pPr>
        <w:jc w:val="center"/>
      </w:pPr>
    </w:p>
    <w:p w14:paraId="5B39F50F" w14:textId="77777777" w:rsidR="003F095B" w:rsidRDefault="003F095B">
      <w:pPr>
        <w:jc w:val="center"/>
      </w:pPr>
    </w:p>
    <w:p w14:paraId="622260C3" w14:textId="77777777" w:rsidR="003F095B" w:rsidRDefault="003F095B">
      <w:pPr>
        <w:jc w:val="center"/>
      </w:pPr>
    </w:p>
    <w:p w14:paraId="46CD8550" w14:textId="77777777" w:rsidR="003F095B" w:rsidRDefault="003F095B">
      <w:pPr>
        <w:jc w:val="center"/>
      </w:pPr>
    </w:p>
    <w:p w14:paraId="30C11801" w14:textId="77777777" w:rsidR="003F095B" w:rsidRDefault="003F095B">
      <w:pPr>
        <w:jc w:val="center"/>
      </w:pPr>
    </w:p>
    <w:p w14:paraId="1A35BF2B" w14:textId="77777777" w:rsidR="003F095B" w:rsidRDefault="003F095B">
      <w:pPr>
        <w:jc w:val="center"/>
      </w:pPr>
    </w:p>
    <w:p w14:paraId="104DC3FE" w14:textId="77777777" w:rsidR="003F095B" w:rsidRDefault="003F095B">
      <w:pPr>
        <w:jc w:val="center"/>
      </w:pPr>
    </w:p>
    <w:p w14:paraId="397D3ED1" w14:textId="77777777" w:rsidR="003F095B" w:rsidRDefault="003F095B">
      <w:pPr>
        <w:jc w:val="center"/>
      </w:pPr>
    </w:p>
    <w:p w14:paraId="65BBF1FA" w14:textId="77777777" w:rsidR="003F095B" w:rsidRDefault="003F095B">
      <w:pPr>
        <w:jc w:val="center"/>
      </w:pPr>
    </w:p>
    <w:p w14:paraId="6565A715" w14:textId="77777777" w:rsidR="003F095B" w:rsidRDefault="003F095B">
      <w:pPr>
        <w:jc w:val="center"/>
      </w:pPr>
    </w:p>
    <w:p w14:paraId="010B3D85" w14:textId="77777777" w:rsidR="00005CE4" w:rsidRPr="000E6E7C" w:rsidRDefault="00005CE4">
      <w:pPr>
        <w:jc w:val="center"/>
        <w:rPr>
          <w:rFonts w:ascii="Segoe UI" w:hAnsi="Segoe UI" w:cs="Segoe UI"/>
          <w:sz w:val="28"/>
          <w:szCs w:val="28"/>
        </w:rPr>
      </w:pPr>
    </w:p>
    <w:p w14:paraId="2743C33A" w14:textId="77777777" w:rsidR="00005CE4" w:rsidRDefault="00005CE4">
      <w:pPr>
        <w:jc w:val="center"/>
      </w:pPr>
    </w:p>
    <w:p w14:paraId="6DA54C7B" w14:textId="77777777" w:rsidR="00005CE4" w:rsidRDefault="00005CE4">
      <w:pPr>
        <w:jc w:val="center"/>
      </w:pPr>
    </w:p>
    <w:p w14:paraId="7973E9CD" w14:textId="77777777" w:rsidR="00005CE4" w:rsidRPr="00EE2D63" w:rsidRDefault="00E715CC">
      <w:pPr>
        <w:autoSpaceDE w:val="0"/>
        <w:spacing w:before="100" w:after="100"/>
        <w:jc w:val="center"/>
        <w:rPr>
          <w:rFonts w:ascii="Arial" w:hAnsi="Arial" w:cs="Arial"/>
          <w:b/>
          <w:bCs/>
          <w:sz w:val="120"/>
          <w:szCs w:val="120"/>
        </w:rPr>
      </w:pPr>
      <w:r w:rsidRPr="00EE2D63">
        <w:rPr>
          <w:rFonts w:ascii="Arial" w:hAnsi="Arial" w:cs="Arial"/>
          <w:b/>
          <w:bCs/>
          <w:sz w:val="120"/>
          <w:szCs w:val="120"/>
        </w:rPr>
        <w:t>EduConnect</w:t>
      </w:r>
    </w:p>
    <w:p w14:paraId="6EDD6145" w14:textId="77777777" w:rsidR="000E6E7C" w:rsidRPr="00EE2D63" w:rsidRDefault="000E6E7C">
      <w:pPr>
        <w:autoSpaceDE w:val="0"/>
        <w:spacing w:before="100" w:after="100"/>
        <w:jc w:val="center"/>
        <w:rPr>
          <w:rFonts w:ascii="Arial" w:hAnsi="Arial" w:cs="Arial"/>
          <w:b/>
          <w:bCs/>
          <w:sz w:val="52"/>
          <w:szCs w:val="52"/>
        </w:rPr>
      </w:pPr>
    </w:p>
    <w:p w14:paraId="3DE98163" w14:textId="77777777" w:rsidR="000E6E7C" w:rsidRPr="00EE2D63" w:rsidRDefault="000E6E7C">
      <w:pPr>
        <w:autoSpaceDE w:val="0"/>
        <w:spacing w:before="100" w:after="100"/>
        <w:jc w:val="center"/>
        <w:rPr>
          <w:rFonts w:ascii="Arial" w:hAnsi="Arial" w:cs="Arial"/>
          <w:b/>
          <w:bCs/>
          <w:sz w:val="32"/>
          <w:szCs w:val="32"/>
        </w:rPr>
      </w:pPr>
      <w:r w:rsidRPr="00EE2D63">
        <w:rPr>
          <w:rFonts w:ascii="Arial" w:hAnsi="Arial" w:cs="Arial"/>
          <w:b/>
          <w:bCs/>
          <w:sz w:val="32"/>
          <w:szCs w:val="32"/>
        </w:rPr>
        <w:t>Business Requirement Specification</w:t>
      </w:r>
    </w:p>
    <w:p w14:paraId="42158D67" w14:textId="77777777" w:rsidR="00005CE4" w:rsidRPr="000E6E7C" w:rsidRDefault="00005CE4">
      <w:pPr>
        <w:autoSpaceDE w:val="0"/>
        <w:spacing w:before="100" w:after="100"/>
        <w:jc w:val="center"/>
        <w:rPr>
          <w:rFonts w:ascii="Segoe UI" w:hAnsi="Segoe UI" w:cs="Segoe UI"/>
          <w:b/>
          <w:bCs/>
          <w:sz w:val="28"/>
          <w:szCs w:val="28"/>
        </w:rPr>
      </w:pPr>
    </w:p>
    <w:p w14:paraId="1AF8A4F1" w14:textId="77777777" w:rsidR="00005CE4" w:rsidRDefault="00005CE4">
      <w:pPr>
        <w:pStyle w:val="ContentsHeading"/>
        <w:pageBreakBefore/>
      </w:pPr>
      <w:r>
        <w:lastRenderedPageBreak/>
        <w:t>Table of Contents</w:t>
      </w:r>
    </w:p>
    <w:p w14:paraId="4FDE8B79" w14:textId="77777777" w:rsidR="00EE2D63" w:rsidRDefault="00EE2D63">
      <w:pPr>
        <w:pStyle w:val="ContentsHeading"/>
        <w:pageBreakBefore/>
        <w:sectPr w:rsidR="00EE2D63">
          <w:pgSz w:w="12240" w:h="15840"/>
          <w:pgMar w:top="1134" w:right="1134" w:bottom="1134" w:left="1134" w:header="720" w:footer="720" w:gutter="0"/>
          <w:cols w:space="720"/>
          <w:formProt w:val="0"/>
        </w:sectPr>
      </w:pPr>
    </w:p>
    <w:p w14:paraId="27997FBE" w14:textId="77777777" w:rsidR="00005CE4" w:rsidRDefault="00005CE4">
      <w:pPr>
        <w:pStyle w:val="TOC1"/>
      </w:pPr>
      <w:r>
        <w:fldChar w:fldCharType="begin"/>
      </w:r>
      <w:r>
        <w:instrText xml:space="preserve"> TOC \f \o "1-9" \o "1-9" </w:instrText>
      </w:r>
      <w:r>
        <w:fldChar w:fldCharType="separate"/>
      </w:r>
      <w:r>
        <w:t>1. Introduction</w:t>
      </w:r>
      <w:r>
        <w:tab/>
        <w:t>3</w:t>
      </w:r>
    </w:p>
    <w:p w14:paraId="46C66D3F" w14:textId="77777777" w:rsidR="00005CE4" w:rsidRDefault="00005CE4">
      <w:pPr>
        <w:pStyle w:val="TOC1"/>
      </w:pPr>
      <w:r>
        <w:t>2. Business Requirements Overview</w:t>
      </w:r>
      <w:r>
        <w:tab/>
        <w:t>4</w:t>
      </w:r>
    </w:p>
    <w:p w14:paraId="4559DFD4" w14:textId="77777777" w:rsidR="00005CE4" w:rsidRDefault="00005CE4">
      <w:pPr>
        <w:pStyle w:val="TOC1"/>
      </w:pPr>
      <w:r>
        <w:t>3. Functional Requirements Overview</w:t>
      </w:r>
      <w:r>
        <w:tab/>
        <w:t>4</w:t>
      </w:r>
    </w:p>
    <w:p w14:paraId="23ECAEF8"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4A012999" w14:textId="77777777" w:rsidR="00005CE4" w:rsidRDefault="00005CE4">
      <w:pPr>
        <w:autoSpaceDE w:val="0"/>
        <w:spacing w:before="100" w:after="100"/>
        <w:rPr>
          <w:rFonts w:ascii="Segoe UI" w:hAnsi="Segoe UI"/>
          <w:b/>
          <w:bCs/>
          <w:sz w:val="28"/>
          <w:szCs w:val="28"/>
        </w:rPr>
      </w:pPr>
    </w:p>
    <w:p w14:paraId="29A5B3B1" w14:textId="77777777" w:rsidR="00005CE4" w:rsidRDefault="00005CE4">
      <w:pPr>
        <w:pStyle w:val="Heading1"/>
        <w:pageBreakBefore/>
      </w:pPr>
      <w:r>
        <w:lastRenderedPageBreak/>
        <w:t>1. Introduction</w:t>
      </w:r>
    </w:p>
    <w:p w14:paraId="2FDA19A6" w14:textId="77777777" w:rsidR="00EE2D63" w:rsidRPr="00EE2D63" w:rsidRDefault="00EE2D63" w:rsidP="00EE2D63">
      <w:pPr>
        <w:pStyle w:val="BodyText"/>
      </w:pPr>
    </w:p>
    <w:p w14:paraId="54EB505C" w14:textId="77777777" w:rsidR="00005CE4" w:rsidRDefault="00005CE4" w:rsidP="00130F97">
      <w:pPr>
        <w:pStyle w:val="Heading"/>
        <w:numPr>
          <w:ilvl w:val="1"/>
          <w:numId w:val="4"/>
        </w:numPr>
        <w:tabs>
          <w:tab w:val="clear" w:pos="1080"/>
          <w:tab w:val="num" w:pos="570"/>
        </w:tabs>
        <w:ind w:left="-142" w:firstLine="0"/>
      </w:pPr>
      <w:r>
        <w:t>Document Purpose</w:t>
      </w:r>
    </w:p>
    <w:p w14:paraId="172A5A28" w14:textId="77777777" w:rsidR="00EE2D63" w:rsidRPr="00EE2D63" w:rsidRDefault="00EE2D63" w:rsidP="00EE2D63">
      <w:pPr>
        <w:pStyle w:val="BodyText"/>
      </w:pPr>
    </w:p>
    <w:p w14:paraId="6276C910" w14:textId="3E7BA27E" w:rsidR="00836108" w:rsidRPr="00EE2D63" w:rsidRDefault="00836108" w:rsidP="00130F97">
      <w:pPr>
        <w:pStyle w:val="BodyText"/>
        <w:tabs>
          <w:tab w:val="num" w:pos="570"/>
        </w:tabs>
        <w:ind w:left="-142"/>
        <w:jc w:val="both"/>
        <w:rPr>
          <w:rFonts w:ascii="Arial" w:hAnsi="Arial" w:cs="Arial"/>
        </w:rPr>
      </w:pPr>
      <w:r w:rsidRPr="00EE2D63">
        <w:rPr>
          <w:rFonts w:ascii="Arial" w:hAnsi="Arial" w:cs="Arial"/>
        </w:rPr>
        <w:t xml:space="preserve">This document communicates the business requirements and scope for developing EduConnect System. The scope of this document is to define the functional and </w:t>
      </w:r>
      <w:r w:rsidR="003F095B" w:rsidRPr="00EE2D63">
        <w:rPr>
          <w:rFonts w:ascii="Arial" w:hAnsi="Arial" w:cs="Arial"/>
        </w:rPr>
        <w:t>non-functional</w:t>
      </w:r>
      <w:r w:rsidRPr="00EE2D63">
        <w:rPr>
          <w:rFonts w:ascii="Arial" w:hAnsi="Arial" w:cs="Arial"/>
        </w:rPr>
        <w:t xml:space="preserve"> requirements, business rules and other constraints requirements.</w:t>
      </w:r>
    </w:p>
    <w:p w14:paraId="020C5D62" w14:textId="77777777" w:rsidR="00E715CC" w:rsidRPr="00E715CC" w:rsidRDefault="00E715CC" w:rsidP="00130F97">
      <w:pPr>
        <w:pStyle w:val="BodyText"/>
        <w:tabs>
          <w:tab w:val="num" w:pos="570"/>
        </w:tabs>
        <w:ind w:left="-142"/>
      </w:pPr>
    </w:p>
    <w:p w14:paraId="2F6721AA" w14:textId="77777777" w:rsidR="00B34969" w:rsidRDefault="00005CE4" w:rsidP="00130F97">
      <w:pPr>
        <w:pStyle w:val="Heading"/>
        <w:numPr>
          <w:ilvl w:val="1"/>
          <w:numId w:val="4"/>
        </w:numPr>
        <w:tabs>
          <w:tab w:val="clear" w:pos="1080"/>
          <w:tab w:val="num" w:pos="570"/>
        </w:tabs>
        <w:ind w:left="-142" w:firstLine="0"/>
      </w:pPr>
      <w:r>
        <w:t>Project Background</w:t>
      </w:r>
    </w:p>
    <w:p w14:paraId="560FA332" w14:textId="77777777" w:rsidR="00EE2D63" w:rsidRPr="00EE2D63" w:rsidRDefault="00EE2D63" w:rsidP="00EE2D63">
      <w:pPr>
        <w:pStyle w:val="BodyText"/>
      </w:pPr>
    </w:p>
    <w:p w14:paraId="22833EEB" w14:textId="3FD2CA23" w:rsidR="009375CB" w:rsidRPr="00EE2D63" w:rsidRDefault="009375CB" w:rsidP="00130F97">
      <w:pPr>
        <w:pStyle w:val="BodyText"/>
        <w:tabs>
          <w:tab w:val="num" w:pos="570"/>
        </w:tabs>
        <w:ind w:left="-142"/>
        <w:jc w:val="both"/>
        <w:rPr>
          <w:rFonts w:ascii="Arial" w:hAnsi="Arial" w:cs="Arial"/>
        </w:rPr>
      </w:pPr>
      <w:r w:rsidRPr="00EE2D63">
        <w:rPr>
          <w:rFonts w:ascii="Arial" w:hAnsi="Arial" w:cs="Arial"/>
          <w:shd w:val="clear" w:color="auto" w:fill="FFFFFF"/>
        </w:rPr>
        <w:t>Parents play vital roles in contrib</w:t>
      </w:r>
      <w:r w:rsidR="00836108" w:rsidRPr="00EE2D63">
        <w:rPr>
          <w:rFonts w:ascii="Arial" w:hAnsi="Arial" w:cs="Arial"/>
          <w:shd w:val="clear" w:color="auto" w:fill="FFFFFF"/>
        </w:rPr>
        <w:t>uting to students’ achievement</w:t>
      </w:r>
      <w:r w:rsidR="00667759" w:rsidRPr="00EE2D63">
        <w:rPr>
          <w:rFonts w:ascii="Arial" w:hAnsi="Arial" w:cs="Arial"/>
          <w:shd w:val="clear" w:color="auto" w:fill="FFFFFF"/>
        </w:rPr>
        <w:t>s</w:t>
      </w:r>
      <w:r w:rsidR="00836108" w:rsidRPr="00EE2D63">
        <w:rPr>
          <w:rFonts w:ascii="Arial" w:hAnsi="Arial" w:cs="Arial"/>
          <w:shd w:val="clear" w:color="auto" w:fill="FFFFFF"/>
        </w:rPr>
        <w:t>.</w:t>
      </w:r>
      <w:r w:rsidR="00667759" w:rsidRPr="00EE2D63">
        <w:rPr>
          <w:rFonts w:ascii="Arial" w:hAnsi="Arial" w:cs="Arial"/>
          <w:shd w:val="clear" w:color="auto" w:fill="FFFFFF"/>
        </w:rPr>
        <w:t xml:space="preserve"> </w:t>
      </w:r>
      <w:r w:rsidRPr="00EE2D63">
        <w:rPr>
          <w:rFonts w:ascii="Arial" w:hAnsi="Arial" w:cs="Arial"/>
          <w:shd w:val="clear" w:color="auto" w:fill="FFFFFF"/>
        </w:rPr>
        <w:t xml:space="preserve">They need to </w:t>
      </w:r>
      <w:r w:rsidR="0007548F" w:rsidRPr="00EE2D63">
        <w:rPr>
          <w:rFonts w:ascii="Arial" w:hAnsi="Arial" w:cs="Arial"/>
          <w:shd w:val="clear" w:color="auto" w:fill="FFFFFF"/>
        </w:rPr>
        <w:t>be actively</w:t>
      </w:r>
      <w:r w:rsidRPr="00EE2D63">
        <w:rPr>
          <w:rFonts w:ascii="Arial" w:hAnsi="Arial" w:cs="Arial"/>
          <w:shd w:val="clear" w:color="auto" w:fill="FFFFFF"/>
        </w:rPr>
        <w:t xml:space="preserve"> involv</w:t>
      </w:r>
      <w:r w:rsidR="00667759" w:rsidRPr="00EE2D63">
        <w:rPr>
          <w:rFonts w:ascii="Arial" w:hAnsi="Arial" w:cs="Arial"/>
          <w:shd w:val="clear" w:color="auto" w:fill="FFFFFF"/>
        </w:rPr>
        <w:t>ed in monitoring their child’</w:t>
      </w:r>
      <w:r w:rsidRPr="00EE2D63">
        <w:rPr>
          <w:rFonts w:ascii="Arial" w:hAnsi="Arial" w:cs="Arial"/>
          <w:shd w:val="clear" w:color="auto" w:fill="FFFFFF"/>
        </w:rPr>
        <w:t>s daily perfo</w:t>
      </w:r>
      <w:r w:rsidR="0002173E" w:rsidRPr="00EE2D63">
        <w:rPr>
          <w:rFonts w:ascii="Arial" w:hAnsi="Arial" w:cs="Arial"/>
          <w:shd w:val="clear" w:color="auto" w:fill="FFFFFF"/>
        </w:rPr>
        <w:t xml:space="preserve">rmance in school. This System will </w:t>
      </w:r>
      <w:r w:rsidR="009038F3" w:rsidRPr="00EE2D63">
        <w:rPr>
          <w:rFonts w:ascii="Arial" w:hAnsi="Arial" w:cs="Arial"/>
          <w:shd w:val="clear" w:color="auto" w:fill="FFFFFF"/>
        </w:rPr>
        <w:t>focus</w:t>
      </w:r>
      <w:r w:rsidRPr="00EE2D63">
        <w:rPr>
          <w:rFonts w:ascii="Arial" w:hAnsi="Arial" w:cs="Arial"/>
          <w:shd w:val="clear" w:color="auto" w:fill="FFFFFF"/>
        </w:rPr>
        <w:t xml:space="preserve"> on the design and impl</w:t>
      </w:r>
      <w:r w:rsidR="00F56892" w:rsidRPr="00EE2D63">
        <w:rPr>
          <w:rFonts w:ascii="Arial" w:hAnsi="Arial" w:cs="Arial"/>
          <w:shd w:val="clear" w:color="auto" w:fill="FFFFFF"/>
        </w:rPr>
        <w:t>ementation of a web-based application</w:t>
      </w:r>
      <w:r w:rsidRPr="00EE2D63">
        <w:rPr>
          <w:rFonts w:ascii="Arial" w:hAnsi="Arial" w:cs="Arial"/>
          <w:shd w:val="clear" w:color="auto" w:fill="FFFFFF"/>
        </w:rPr>
        <w:t xml:space="preserve"> for engaging teachers and parents in monitoring students’ performance. It is aimed at providing a well-designed platform for real-time communication between teachers and </w:t>
      </w:r>
      <w:r w:rsidR="009038F3" w:rsidRPr="00EE2D63">
        <w:rPr>
          <w:rFonts w:ascii="Arial" w:hAnsi="Arial" w:cs="Arial"/>
          <w:shd w:val="clear" w:color="auto" w:fill="FFFFFF"/>
        </w:rPr>
        <w:t>parents with respect to child</w:t>
      </w:r>
      <w:r w:rsidRPr="00EE2D63">
        <w:rPr>
          <w:rFonts w:ascii="Arial" w:hAnsi="Arial" w:cs="Arial"/>
          <w:shd w:val="clear" w:color="auto" w:fill="FFFFFF"/>
        </w:rPr>
        <w:t>’s daily performance in school.</w:t>
      </w:r>
    </w:p>
    <w:p w14:paraId="201184C8" w14:textId="77777777" w:rsidR="00005CE4" w:rsidRDefault="00005CE4" w:rsidP="00130F97">
      <w:pPr>
        <w:pStyle w:val="Heading"/>
        <w:numPr>
          <w:ilvl w:val="1"/>
          <w:numId w:val="4"/>
        </w:numPr>
        <w:tabs>
          <w:tab w:val="clear" w:pos="1080"/>
          <w:tab w:val="num" w:pos="570"/>
        </w:tabs>
        <w:ind w:left="-142" w:firstLine="0"/>
      </w:pPr>
      <w:r>
        <w:t>Goals of the project</w:t>
      </w:r>
      <w:r w:rsidR="00422894">
        <w:t xml:space="preserve"> </w:t>
      </w:r>
    </w:p>
    <w:p w14:paraId="5B1FA41A" w14:textId="77777777" w:rsidR="00E715CC" w:rsidRPr="00E715CC" w:rsidRDefault="00E715CC" w:rsidP="00130F97">
      <w:pPr>
        <w:pStyle w:val="BodyText"/>
        <w:tabs>
          <w:tab w:val="num" w:pos="570"/>
        </w:tabs>
        <w:ind w:left="-142"/>
      </w:pPr>
    </w:p>
    <w:p w14:paraId="3F3F90B6" w14:textId="366F3627" w:rsidR="00A7203D" w:rsidRPr="00A7203D" w:rsidRDefault="00E715CC" w:rsidP="00130F97">
      <w:pPr>
        <w:pStyle w:val="BodyText"/>
        <w:tabs>
          <w:tab w:val="num" w:pos="570"/>
        </w:tabs>
        <w:ind w:left="-142"/>
        <w:jc w:val="both"/>
        <w:rPr>
          <w:rFonts w:ascii="Arial" w:hAnsi="Arial" w:cs="Arial"/>
        </w:rPr>
      </w:pPr>
      <w:r w:rsidRPr="00A7203D">
        <w:rPr>
          <w:rFonts w:ascii="Arial" w:hAnsi="Arial" w:cs="Arial"/>
        </w:rPr>
        <w:t xml:space="preserve"> EduConnect is designed to efficiently manage and monitor student-related data within educational institutions. EduConnect serves as a comprehensive platform designed to centralize, organize, and manage diverse aspects of student </w:t>
      </w:r>
      <w:r w:rsidR="00A7203D" w:rsidRPr="00A7203D">
        <w:rPr>
          <w:rFonts w:ascii="Arial" w:hAnsi="Arial" w:cs="Arial"/>
        </w:rPr>
        <w:t xml:space="preserve">information, providing a complete view of each student's educational journey. By tracking marks, homework, and behavioral patterns, EduConnect offers a holistic perspective on each student's academic progress and participation in school activities </w:t>
      </w:r>
      <w:r w:rsidR="00A7203D" w:rsidRPr="00A7203D">
        <w:rPr>
          <w:rFonts w:ascii="Arial" w:hAnsi="Arial" w:cs="Arial"/>
          <w:color w:val="000000" w:themeColor="text1"/>
          <w:shd w:val="clear" w:color="auto" w:fill="FFFFFF"/>
        </w:rPr>
        <w:t xml:space="preserve">throughout their academic education, </w:t>
      </w:r>
      <w:r w:rsidR="00A7203D" w:rsidRPr="00A7203D">
        <w:rPr>
          <w:rFonts w:ascii="Arial" w:hAnsi="Arial" w:cs="Arial"/>
        </w:rPr>
        <w:t>ensuring a seamless and integrated approach to student data management.</w:t>
      </w:r>
    </w:p>
    <w:p w14:paraId="7437D46E" w14:textId="77777777" w:rsidR="00A7203D" w:rsidRDefault="00A7203D" w:rsidP="00130F97">
      <w:pPr>
        <w:pStyle w:val="BodyText"/>
        <w:tabs>
          <w:tab w:val="num" w:pos="570"/>
        </w:tabs>
        <w:ind w:left="-142"/>
        <w:jc w:val="both"/>
        <w:rPr>
          <w:rFonts w:ascii="Arial" w:hAnsi="Arial" w:cs="Arial"/>
        </w:rPr>
      </w:pPr>
    </w:p>
    <w:p w14:paraId="32D44DC7" w14:textId="77777777" w:rsidR="006A37C1" w:rsidRDefault="006A37C1" w:rsidP="00130F97">
      <w:pPr>
        <w:pStyle w:val="BodyText"/>
        <w:tabs>
          <w:tab w:val="num" w:pos="570"/>
        </w:tabs>
        <w:ind w:left="-142"/>
        <w:rPr>
          <w:rFonts w:ascii="Segoe UI" w:hAnsi="Segoe UI" w:cs="Segoe UI"/>
          <w:sz w:val="22"/>
          <w:szCs w:val="22"/>
        </w:rPr>
      </w:pPr>
    </w:p>
    <w:p w14:paraId="15B88704" w14:textId="77777777" w:rsidR="006A37C1" w:rsidRDefault="006A37C1" w:rsidP="006A37C1">
      <w:pPr>
        <w:pStyle w:val="BodyText"/>
        <w:ind w:left="720"/>
        <w:rPr>
          <w:rFonts w:ascii="Segoe UI" w:hAnsi="Segoe UI" w:cs="Segoe UI"/>
          <w:sz w:val="22"/>
          <w:szCs w:val="22"/>
        </w:rPr>
      </w:pPr>
    </w:p>
    <w:p w14:paraId="63204F03" w14:textId="77777777" w:rsidR="006A37C1" w:rsidRDefault="006A37C1" w:rsidP="006A37C1">
      <w:pPr>
        <w:pStyle w:val="BodyText"/>
        <w:ind w:left="720"/>
        <w:rPr>
          <w:rFonts w:ascii="Segoe UI" w:hAnsi="Segoe UI" w:cs="Segoe UI"/>
          <w:sz w:val="22"/>
          <w:szCs w:val="22"/>
        </w:rPr>
      </w:pPr>
    </w:p>
    <w:p w14:paraId="69840685" w14:textId="77777777" w:rsidR="006A37C1" w:rsidRDefault="006A37C1" w:rsidP="006A37C1">
      <w:pPr>
        <w:pStyle w:val="BodyText"/>
        <w:ind w:left="720"/>
        <w:rPr>
          <w:rFonts w:ascii="Segoe UI" w:hAnsi="Segoe UI" w:cs="Segoe UI"/>
          <w:sz w:val="22"/>
          <w:szCs w:val="22"/>
        </w:rPr>
      </w:pPr>
    </w:p>
    <w:p w14:paraId="08FB13C1" w14:textId="77777777" w:rsidR="006A37C1" w:rsidRDefault="006A37C1" w:rsidP="006A37C1">
      <w:pPr>
        <w:pStyle w:val="BodyText"/>
        <w:ind w:left="720"/>
        <w:rPr>
          <w:rFonts w:ascii="Segoe UI" w:hAnsi="Segoe UI" w:cs="Segoe UI"/>
          <w:sz w:val="22"/>
          <w:szCs w:val="22"/>
        </w:rPr>
      </w:pPr>
    </w:p>
    <w:p w14:paraId="23319B1F" w14:textId="77777777" w:rsidR="006A37C1" w:rsidRDefault="006A37C1" w:rsidP="006A37C1">
      <w:pPr>
        <w:pStyle w:val="BodyText"/>
        <w:ind w:left="720"/>
        <w:rPr>
          <w:rFonts w:ascii="Segoe UI" w:hAnsi="Segoe UI" w:cs="Segoe UI"/>
          <w:sz w:val="22"/>
          <w:szCs w:val="22"/>
        </w:rPr>
      </w:pPr>
    </w:p>
    <w:p w14:paraId="4118BD18" w14:textId="77777777" w:rsidR="006A37C1" w:rsidRDefault="006A37C1" w:rsidP="006A37C1">
      <w:pPr>
        <w:pStyle w:val="BodyText"/>
        <w:ind w:left="720"/>
        <w:rPr>
          <w:rFonts w:ascii="Segoe UI" w:hAnsi="Segoe UI" w:cs="Segoe UI"/>
          <w:sz w:val="22"/>
          <w:szCs w:val="22"/>
        </w:rPr>
      </w:pPr>
    </w:p>
    <w:p w14:paraId="6D1B0A79" w14:textId="77777777" w:rsidR="006A37C1" w:rsidRDefault="006A37C1" w:rsidP="006A37C1">
      <w:pPr>
        <w:pStyle w:val="BodyText"/>
        <w:ind w:left="720"/>
        <w:rPr>
          <w:rFonts w:ascii="Segoe UI" w:hAnsi="Segoe UI" w:cs="Segoe UI"/>
          <w:sz w:val="22"/>
          <w:szCs w:val="22"/>
        </w:rPr>
      </w:pPr>
    </w:p>
    <w:p w14:paraId="416DAC1C" w14:textId="77777777" w:rsidR="006A37C1" w:rsidRDefault="006A37C1" w:rsidP="00416DB4">
      <w:pPr>
        <w:pStyle w:val="BodyText"/>
        <w:rPr>
          <w:rFonts w:ascii="Segoe UI" w:hAnsi="Segoe UI" w:cs="Segoe UI"/>
          <w:sz w:val="22"/>
          <w:szCs w:val="22"/>
        </w:rPr>
      </w:pPr>
    </w:p>
    <w:p w14:paraId="2770743B" w14:textId="77777777" w:rsidR="00A12721" w:rsidRDefault="00A12721" w:rsidP="00416DB4">
      <w:pPr>
        <w:pStyle w:val="BodyText"/>
        <w:rPr>
          <w:rFonts w:ascii="Segoe UI" w:hAnsi="Segoe UI" w:cs="Segoe UI"/>
          <w:sz w:val="22"/>
          <w:szCs w:val="22"/>
        </w:rPr>
      </w:pPr>
    </w:p>
    <w:p w14:paraId="2027CEE8" w14:textId="77777777" w:rsidR="00A12721" w:rsidRDefault="00A12721" w:rsidP="00416DB4">
      <w:pPr>
        <w:pStyle w:val="BodyText"/>
        <w:rPr>
          <w:rFonts w:ascii="Segoe UI" w:hAnsi="Segoe UI" w:cs="Segoe UI"/>
          <w:sz w:val="22"/>
          <w:szCs w:val="22"/>
        </w:rPr>
      </w:pPr>
    </w:p>
    <w:p w14:paraId="32395B18" w14:textId="77777777" w:rsidR="00A12721" w:rsidRPr="006A37C1" w:rsidRDefault="00A12721" w:rsidP="00416DB4">
      <w:pPr>
        <w:pStyle w:val="BodyText"/>
        <w:rPr>
          <w:rFonts w:ascii="Segoe UI" w:hAnsi="Segoe UI" w:cs="Segoe UI"/>
          <w:sz w:val="22"/>
          <w:szCs w:val="22"/>
        </w:rPr>
      </w:pPr>
    </w:p>
    <w:p w14:paraId="5D688620" w14:textId="5D16D403" w:rsidR="00005CE4" w:rsidRPr="00EE2D63" w:rsidRDefault="00EE2D63" w:rsidP="006A37C1">
      <w:pPr>
        <w:pStyle w:val="Heading"/>
        <w:numPr>
          <w:ilvl w:val="1"/>
          <w:numId w:val="4"/>
        </w:numPr>
        <w:ind w:left="990"/>
        <w:rPr>
          <w:b/>
          <w:bCs/>
          <w:sz w:val="32"/>
          <w:szCs w:val="32"/>
        </w:rPr>
      </w:pPr>
      <w:r>
        <w:rPr>
          <w:b/>
          <w:bCs/>
          <w:sz w:val="32"/>
          <w:szCs w:val="32"/>
        </w:rPr>
        <w:t xml:space="preserve"> </w:t>
      </w:r>
      <w:r w:rsidR="00005CE4" w:rsidRPr="00EE2D63">
        <w:rPr>
          <w:b/>
          <w:bCs/>
          <w:sz w:val="32"/>
          <w:szCs w:val="32"/>
        </w:rPr>
        <w:t>Customers and Stakeholders</w:t>
      </w:r>
    </w:p>
    <w:p w14:paraId="60166E53" w14:textId="77777777" w:rsidR="003F095B" w:rsidRPr="003F095B" w:rsidRDefault="003F095B" w:rsidP="003F095B">
      <w:pPr>
        <w:pStyle w:val="BodyText"/>
      </w:pPr>
    </w:p>
    <w:p w14:paraId="0DEE74BC" w14:textId="77777777" w:rsidR="00005CE4" w:rsidRPr="00EE2D63" w:rsidRDefault="00005CE4">
      <w:pPr>
        <w:pStyle w:val="BodyText"/>
        <w:rPr>
          <w:rFonts w:ascii="Segoe UI" w:hAnsi="Segoe UI"/>
          <w:b/>
          <w:bCs/>
          <w:sz w:val="28"/>
          <w:szCs w:val="28"/>
        </w:rPr>
      </w:pPr>
      <w:r w:rsidRPr="00EE2D63">
        <w:rPr>
          <w:rFonts w:ascii="Arial" w:hAnsi="Arial" w:cs="Arial"/>
          <w:sz w:val="28"/>
          <w:szCs w:val="28"/>
        </w:rPr>
        <w:t>Customers</w:t>
      </w:r>
      <w:r w:rsidRPr="00EE2D63">
        <w:rPr>
          <w:rFonts w:ascii="Segoe UI" w:hAnsi="Segoe UI"/>
          <w:b/>
          <w:bCs/>
          <w:sz w:val="28"/>
          <w:szCs w:val="28"/>
        </w:rPr>
        <w:t xml:space="preserve">: </w:t>
      </w:r>
    </w:p>
    <w:p w14:paraId="1001147C" w14:textId="543DD4C9" w:rsidR="00005CE4" w:rsidRPr="00EE2D63" w:rsidRDefault="007F6F42" w:rsidP="005D026E">
      <w:pPr>
        <w:pStyle w:val="BodyText"/>
        <w:numPr>
          <w:ilvl w:val="0"/>
          <w:numId w:val="8"/>
        </w:numPr>
        <w:rPr>
          <w:rFonts w:ascii="Arial" w:hAnsi="Arial" w:cs="Arial"/>
        </w:rPr>
      </w:pPr>
      <w:r w:rsidRPr="00A8055A">
        <w:rPr>
          <w:rFonts w:ascii="Arial" w:hAnsi="Arial" w:cs="Arial"/>
        </w:rPr>
        <w:t>Admin</w:t>
      </w:r>
      <w:r w:rsidR="003F095B" w:rsidRPr="00EE2D63">
        <w:rPr>
          <w:rFonts w:ascii="Arial" w:hAnsi="Arial" w:cs="Arial"/>
        </w:rPr>
        <w:t>-</w:t>
      </w:r>
      <w:r w:rsidR="00326999" w:rsidRPr="00EE2D63">
        <w:rPr>
          <w:rFonts w:ascii="Arial" w:hAnsi="Arial" w:cs="Arial"/>
        </w:rPr>
        <w:t xml:space="preserve"> Creates different users on the platform</w:t>
      </w:r>
      <w:r w:rsidR="003F095B" w:rsidRPr="00EE2D63">
        <w:rPr>
          <w:rFonts w:ascii="Arial" w:hAnsi="Arial" w:cs="Arial"/>
        </w:rPr>
        <w:t>.</w:t>
      </w:r>
    </w:p>
    <w:p w14:paraId="147B97C4" w14:textId="5E894C37" w:rsidR="00005CE4" w:rsidRPr="00EE2D63" w:rsidRDefault="007F6F42" w:rsidP="005D026E">
      <w:pPr>
        <w:pStyle w:val="BodyText"/>
        <w:numPr>
          <w:ilvl w:val="0"/>
          <w:numId w:val="8"/>
        </w:numPr>
        <w:rPr>
          <w:rFonts w:ascii="Arial" w:hAnsi="Arial" w:cs="Arial"/>
        </w:rPr>
      </w:pPr>
      <w:r w:rsidRPr="00A8055A">
        <w:rPr>
          <w:rFonts w:ascii="Arial" w:hAnsi="Arial" w:cs="Arial"/>
        </w:rPr>
        <w:t>Parents</w:t>
      </w:r>
      <w:r w:rsidR="003F095B" w:rsidRPr="00EE2D63">
        <w:rPr>
          <w:rFonts w:ascii="Arial" w:hAnsi="Arial" w:cs="Arial"/>
        </w:rPr>
        <w:t>-</w:t>
      </w:r>
      <w:r w:rsidR="00326999" w:rsidRPr="00EE2D63">
        <w:rPr>
          <w:rFonts w:ascii="Arial" w:hAnsi="Arial" w:cs="Arial"/>
        </w:rPr>
        <w:t xml:space="preserve"> Views student’s </w:t>
      </w:r>
      <w:r w:rsidR="003F095B" w:rsidRPr="00EE2D63">
        <w:rPr>
          <w:rFonts w:ascii="Arial" w:hAnsi="Arial" w:cs="Arial"/>
        </w:rPr>
        <w:t>performance</w:t>
      </w:r>
      <w:r w:rsidR="00326999" w:rsidRPr="00EE2D63">
        <w:rPr>
          <w:rFonts w:ascii="Arial" w:hAnsi="Arial" w:cs="Arial"/>
        </w:rPr>
        <w:t>.</w:t>
      </w:r>
    </w:p>
    <w:p w14:paraId="6479EEF3" w14:textId="3BD0A09C" w:rsidR="006A37C1" w:rsidRDefault="007F6F42" w:rsidP="005D026E">
      <w:pPr>
        <w:pStyle w:val="BodyText"/>
        <w:numPr>
          <w:ilvl w:val="0"/>
          <w:numId w:val="8"/>
        </w:numPr>
        <w:rPr>
          <w:rFonts w:ascii="Segoe UI" w:hAnsi="Segoe UI"/>
          <w:sz w:val="22"/>
          <w:szCs w:val="22"/>
        </w:rPr>
      </w:pPr>
      <w:r w:rsidRPr="00A8055A">
        <w:rPr>
          <w:rFonts w:ascii="Arial" w:hAnsi="Arial" w:cs="Arial"/>
        </w:rPr>
        <w:t>Teachers</w:t>
      </w:r>
      <w:r w:rsidR="00326999" w:rsidRPr="00EE2D63">
        <w:rPr>
          <w:rFonts w:ascii="Arial" w:hAnsi="Arial" w:cs="Arial"/>
        </w:rPr>
        <w:t>-</w:t>
      </w:r>
      <w:r w:rsidR="003F095B" w:rsidRPr="00EE2D63">
        <w:rPr>
          <w:rFonts w:ascii="Arial" w:hAnsi="Arial" w:cs="Arial"/>
        </w:rPr>
        <w:t xml:space="preserve"> Upload the student marks, </w:t>
      </w:r>
      <w:r w:rsidR="00250BF3" w:rsidRPr="00EE2D63">
        <w:rPr>
          <w:rFonts w:ascii="Arial" w:hAnsi="Arial" w:cs="Arial"/>
        </w:rPr>
        <w:t>homework</w:t>
      </w:r>
      <w:r w:rsidR="003F095B">
        <w:rPr>
          <w:rFonts w:ascii="Segoe UI" w:hAnsi="Segoe UI"/>
          <w:sz w:val="22"/>
          <w:szCs w:val="22"/>
        </w:rPr>
        <w:t>.</w:t>
      </w:r>
    </w:p>
    <w:p w14:paraId="34D0DBAF" w14:textId="57935485" w:rsidR="00005CE4" w:rsidRPr="003F095B" w:rsidRDefault="00005CE4">
      <w:pPr>
        <w:pStyle w:val="BodyText"/>
        <w:rPr>
          <w:rFonts w:ascii="Segoe UI" w:hAnsi="Segoe UI"/>
          <w:b/>
          <w:bCs/>
          <w:sz w:val="22"/>
          <w:szCs w:val="22"/>
        </w:rPr>
      </w:pPr>
      <w:r w:rsidRPr="00EE2D63">
        <w:rPr>
          <w:rFonts w:ascii="Arial" w:hAnsi="Arial" w:cs="Arial"/>
          <w:sz w:val="28"/>
          <w:szCs w:val="28"/>
        </w:rPr>
        <w:t>Stakeholders</w:t>
      </w:r>
      <w:r w:rsidR="003F095B">
        <w:rPr>
          <w:rFonts w:ascii="Segoe UI" w:hAnsi="Segoe UI"/>
          <w:b/>
          <w:bCs/>
          <w:sz w:val="22"/>
          <w:szCs w:val="22"/>
        </w:rPr>
        <w:t>:</w:t>
      </w:r>
    </w:p>
    <w:p w14:paraId="4B88A8A2" w14:textId="77777777" w:rsidR="006A37C1" w:rsidRPr="00EE2D63" w:rsidRDefault="007F6F42" w:rsidP="005D026E">
      <w:pPr>
        <w:pStyle w:val="BodyText"/>
        <w:numPr>
          <w:ilvl w:val="0"/>
          <w:numId w:val="9"/>
        </w:numPr>
        <w:rPr>
          <w:rFonts w:ascii="Arial" w:hAnsi="Arial" w:cs="Arial"/>
        </w:rPr>
      </w:pPr>
      <w:r w:rsidRPr="00EE2D63">
        <w:rPr>
          <w:rFonts w:ascii="Arial" w:hAnsi="Arial" w:cs="Arial"/>
        </w:rPr>
        <w:t>Schools</w:t>
      </w:r>
    </w:p>
    <w:p w14:paraId="54BA2372" w14:textId="77777777" w:rsidR="00326999" w:rsidRPr="00EE2D63" w:rsidRDefault="00747AD3" w:rsidP="005D026E">
      <w:pPr>
        <w:pStyle w:val="BodyText"/>
        <w:numPr>
          <w:ilvl w:val="0"/>
          <w:numId w:val="9"/>
        </w:numPr>
        <w:rPr>
          <w:rFonts w:ascii="Arial" w:hAnsi="Arial" w:cs="Arial"/>
        </w:rPr>
      </w:pPr>
      <w:r w:rsidRPr="00EE2D63">
        <w:rPr>
          <w:rFonts w:ascii="Arial" w:hAnsi="Arial" w:cs="Arial"/>
        </w:rPr>
        <w:t>Education department</w:t>
      </w:r>
    </w:p>
    <w:p w14:paraId="03EEA908" w14:textId="77777777" w:rsidR="004A18B3" w:rsidRDefault="004A18B3" w:rsidP="005D026E">
      <w:pPr>
        <w:pStyle w:val="BodyText"/>
        <w:numPr>
          <w:ilvl w:val="0"/>
          <w:numId w:val="9"/>
        </w:numPr>
        <w:rPr>
          <w:rFonts w:ascii="Segoe UI" w:hAnsi="Segoe UI"/>
          <w:sz w:val="22"/>
          <w:szCs w:val="22"/>
        </w:rPr>
      </w:pPr>
      <w:r w:rsidRPr="00EE2D63">
        <w:rPr>
          <w:rFonts w:ascii="Arial" w:hAnsi="Arial" w:cs="Arial"/>
        </w:rPr>
        <w:t>Society</w:t>
      </w:r>
    </w:p>
    <w:p w14:paraId="75D7387F" w14:textId="77777777" w:rsidR="00326999" w:rsidRPr="007F6F42" w:rsidRDefault="00326999" w:rsidP="00326999">
      <w:pPr>
        <w:pStyle w:val="BodyText"/>
        <w:rPr>
          <w:rFonts w:ascii="Segoe UI" w:hAnsi="Segoe UI"/>
          <w:sz w:val="22"/>
          <w:szCs w:val="22"/>
        </w:rPr>
      </w:pPr>
    </w:p>
    <w:p w14:paraId="5C9F60DD" w14:textId="77777777" w:rsidR="00005CE4" w:rsidRDefault="00005CE4">
      <w:pPr>
        <w:pStyle w:val="BodyText"/>
        <w:rPr>
          <w:rFonts w:ascii="Segoe UI" w:hAnsi="Segoe UI"/>
          <w:sz w:val="22"/>
          <w:szCs w:val="22"/>
        </w:rPr>
      </w:pPr>
    </w:p>
    <w:p w14:paraId="6953DA85" w14:textId="77777777" w:rsidR="00005CE4" w:rsidRDefault="00005CE4">
      <w:pPr>
        <w:pStyle w:val="BodyText"/>
        <w:rPr>
          <w:rFonts w:ascii="Segoe UI" w:hAnsi="Segoe UI"/>
          <w:sz w:val="22"/>
          <w:szCs w:val="22"/>
        </w:rPr>
      </w:pPr>
    </w:p>
    <w:p w14:paraId="50F31128" w14:textId="77777777" w:rsidR="00005CE4" w:rsidRDefault="00005CE4">
      <w:pPr>
        <w:pStyle w:val="BodyText"/>
        <w:rPr>
          <w:rFonts w:ascii="Segoe UI" w:hAnsi="Segoe UI"/>
          <w:sz w:val="22"/>
          <w:szCs w:val="22"/>
        </w:rPr>
      </w:pPr>
    </w:p>
    <w:p w14:paraId="17E61A81" w14:textId="77777777" w:rsidR="00005CE4" w:rsidRDefault="00005CE4">
      <w:pPr>
        <w:pStyle w:val="Heading1"/>
        <w:pageBreakBefore/>
      </w:pPr>
      <w:r>
        <w:lastRenderedPageBreak/>
        <w:t>2. Business Requirements Overview</w:t>
      </w:r>
    </w:p>
    <w:p w14:paraId="71937AB6" w14:textId="77777777" w:rsidR="00005CE4" w:rsidRDefault="00005CE4"/>
    <w:p w14:paraId="41D78CA2" w14:textId="77777777" w:rsidR="00005CE4" w:rsidRPr="00EE2D63" w:rsidRDefault="000F62EA" w:rsidP="000F62EA">
      <w:pPr>
        <w:pStyle w:val="ListParagraph"/>
        <w:numPr>
          <w:ilvl w:val="0"/>
          <w:numId w:val="2"/>
        </w:numPr>
        <w:rPr>
          <w:rFonts w:ascii="Arial" w:hAnsi="Arial" w:cs="Arial"/>
        </w:rPr>
      </w:pPr>
      <w:r w:rsidRPr="00EE2D63">
        <w:rPr>
          <w:rFonts w:ascii="Arial" w:hAnsi="Arial" w:cs="Arial"/>
        </w:rPr>
        <w:t>EduConnect</w:t>
      </w:r>
      <w:r w:rsidR="00005CE4" w:rsidRPr="00EE2D63">
        <w:rPr>
          <w:rFonts w:ascii="Arial" w:hAnsi="Arial" w:cs="Arial"/>
        </w:rPr>
        <w:t xml:space="preserve"> is the public web application.</w:t>
      </w:r>
    </w:p>
    <w:p w14:paraId="053AE7B7" w14:textId="77777777" w:rsidR="00507507" w:rsidRPr="00EE2D63" w:rsidRDefault="00507507" w:rsidP="00507507">
      <w:pPr>
        <w:pStyle w:val="ListParagraph"/>
        <w:ind w:left="720"/>
        <w:rPr>
          <w:rFonts w:ascii="Arial" w:hAnsi="Arial" w:cs="Arial"/>
        </w:rPr>
      </w:pPr>
    </w:p>
    <w:p w14:paraId="3FD8082F" w14:textId="77777777" w:rsidR="00507507" w:rsidRPr="00EE2D63" w:rsidRDefault="00507507" w:rsidP="00507507">
      <w:pPr>
        <w:pStyle w:val="ListParagraph"/>
        <w:numPr>
          <w:ilvl w:val="0"/>
          <w:numId w:val="2"/>
        </w:numPr>
        <w:rPr>
          <w:rFonts w:ascii="Arial" w:hAnsi="Arial" w:cs="Arial"/>
        </w:rPr>
      </w:pPr>
      <w:r w:rsidRPr="00EE2D63">
        <w:rPr>
          <w:rFonts w:ascii="Arial" w:hAnsi="Arial" w:cs="Arial"/>
        </w:rPr>
        <w:t>EduConnect will be opened to the global, but in the phase 1, the main target is in the India.</w:t>
      </w:r>
    </w:p>
    <w:p w14:paraId="5DBECF76" w14:textId="77777777" w:rsidR="000F62EA" w:rsidRPr="00EE2D63" w:rsidRDefault="000F62EA" w:rsidP="000F62EA">
      <w:pPr>
        <w:pStyle w:val="ListParagraph"/>
        <w:ind w:left="720"/>
        <w:rPr>
          <w:rFonts w:ascii="Arial" w:hAnsi="Arial" w:cs="Arial"/>
        </w:rPr>
      </w:pPr>
    </w:p>
    <w:p w14:paraId="7C29BA47" w14:textId="1DDAAC52" w:rsidR="00005CE4" w:rsidRPr="00EE2D63" w:rsidRDefault="000F62EA">
      <w:pPr>
        <w:pStyle w:val="ListParagraph"/>
        <w:numPr>
          <w:ilvl w:val="0"/>
          <w:numId w:val="2"/>
        </w:numPr>
        <w:rPr>
          <w:rFonts w:ascii="Arial" w:hAnsi="Arial" w:cs="Arial"/>
        </w:rPr>
      </w:pPr>
      <w:r w:rsidRPr="00EE2D63">
        <w:rPr>
          <w:rFonts w:ascii="Arial" w:hAnsi="Arial" w:cs="Arial"/>
        </w:rPr>
        <w:t>There are mainly t</w:t>
      </w:r>
      <w:r w:rsidR="00120B17" w:rsidRPr="00EE2D63">
        <w:rPr>
          <w:rFonts w:ascii="Arial" w:hAnsi="Arial" w:cs="Arial"/>
        </w:rPr>
        <w:t>wo</w:t>
      </w:r>
      <w:r w:rsidR="00005CE4" w:rsidRPr="00EE2D63">
        <w:rPr>
          <w:rFonts w:ascii="Arial" w:hAnsi="Arial" w:cs="Arial"/>
        </w:rPr>
        <w:t xml:space="preserve"> ty</w:t>
      </w:r>
      <w:r w:rsidRPr="00EE2D63">
        <w:rPr>
          <w:rFonts w:ascii="Arial" w:hAnsi="Arial" w:cs="Arial"/>
        </w:rPr>
        <w:t>pes of users</w:t>
      </w:r>
      <w:r w:rsidR="00847AD1" w:rsidRPr="00EE2D63">
        <w:rPr>
          <w:rFonts w:ascii="Arial" w:hAnsi="Arial" w:cs="Arial"/>
        </w:rPr>
        <w:t>- Teachers</w:t>
      </w:r>
      <w:r w:rsidR="00120B17" w:rsidRPr="00EE2D63">
        <w:rPr>
          <w:rFonts w:ascii="Arial" w:hAnsi="Arial" w:cs="Arial"/>
        </w:rPr>
        <w:t xml:space="preserve"> and </w:t>
      </w:r>
      <w:r w:rsidR="00847AD1" w:rsidRPr="00EE2D63">
        <w:rPr>
          <w:rFonts w:ascii="Arial" w:hAnsi="Arial" w:cs="Arial"/>
        </w:rPr>
        <w:t>Parents.</w:t>
      </w:r>
    </w:p>
    <w:p w14:paraId="67DC42E1" w14:textId="77777777" w:rsidR="000F62EA" w:rsidRPr="00EE2D63" w:rsidRDefault="000F62EA" w:rsidP="000F62EA">
      <w:pPr>
        <w:pStyle w:val="ListParagraph"/>
        <w:rPr>
          <w:rFonts w:ascii="Arial" w:hAnsi="Arial" w:cs="Arial"/>
        </w:rPr>
      </w:pPr>
    </w:p>
    <w:p w14:paraId="07FEB325" w14:textId="45DA7BE5" w:rsidR="00844676" w:rsidRPr="00EE2D63" w:rsidRDefault="000F62EA" w:rsidP="00844676">
      <w:pPr>
        <w:pStyle w:val="ListParagraph"/>
        <w:numPr>
          <w:ilvl w:val="0"/>
          <w:numId w:val="2"/>
        </w:numPr>
        <w:rPr>
          <w:rFonts w:ascii="Arial" w:hAnsi="Arial" w:cs="Arial"/>
        </w:rPr>
      </w:pPr>
      <w:r w:rsidRPr="00EE2D63">
        <w:rPr>
          <w:rFonts w:ascii="Arial" w:hAnsi="Arial" w:cs="Arial"/>
        </w:rPr>
        <w:t>Facilitate communication between teachers and parents.</w:t>
      </w:r>
    </w:p>
    <w:p w14:paraId="512B3A27" w14:textId="77777777" w:rsidR="00005CE4" w:rsidRPr="00EE2D63" w:rsidRDefault="000F62EA">
      <w:pPr>
        <w:pStyle w:val="ListParagraph"/>
        <w:numPr>
          <w:ilvl w:val="0"/>
          <w:numId w:val="2"/>
        </w:numPr>
        <w:spacing w:before="240" w:after="120"/>
        <w:rPr>
          <w:rFonts w:ascii="Arial" w:hAnsi="Arial" w:cs="Arial"/>
        </w:rPr>
      </w:pPr>
      <w:r w:rsidRPr="00EE2D63">
        <w:rPr>
          <w:rFonts w:ascii="Arial" w:hAnsi="Arial" w:cs="Arial"/>
        </w:rPr>
        <w:t>EduConnect</w:t>
      </w:r>
      <w:r w:rsidR="00005CE4" w:rsidRPr="00EE2D63">
        <w:rPr>
          <w:rFonts w:ascii="Arial" w:hAnsi="Arial" w:cs="Arial"/>
        </w:rPr>
        <w:t xml:space="preserve"> could be maintained by Administrator.</w:t>
      </w:r>
    </w:p>
    <w:p w14:paraId="0262CE5A" w14:textId="77777777" w:rsidR="00005CE4" w:rsidRDefault="00005CE4">
      <w:pPr>
        <w:pStyle w:val="Heading1"/>
        <w:rPr>
          <w:rFonts w:ascii="Segoe UI" w:hAnsi="Segoe UI"/>
          <w:sz w:val="22"/>
          <w:szCs w:val="22"/>
        </w:rPr>
      </w:pPr>
    </w:p>
    <w:p w14:paraId="2393008E" w14:textId="77777777" w:rsidR="00005CE4" w:rsidRDefault="00005CE4">
      <w:pPr>
        <w:pStyle w:val="Heading1"/>
      </w:pPr>
      <w:r>
        <w:t>3. Functional Requirements Overview</w:t>
      </w:r>
    </w:p>
    <w:p w14:paraId="0C7255A5" w14:textId="77777777" w:rsidR="00EE2D63" w:rsidRPr="00EE2D63" w:rsidRDefault="00EE2D63" w:rsidP="00EE2D63">
      <w:pPr>
        <w:pStyle w:val="BodyText"/>
      </w:pPr>
    </w:p>
    <w:p w14:paraId="5989015B" w14:textId="6DA353F7" w:rsidR="00005CE4" w:rsidRPr="00EE2D63" w:rsidRDefault="00EE2D63">
      <w:pPr>
        <w:pStyle w:val="ListParagraph"/>
        <w:rPr>
          <w:rFonts w:ascii="Arial" w:hAnsi="Arial" w:cs="Arial"/>
          <w:sz w:val="28"/>
          <w:szCs w:val="28"/>
        </w:rPr>
      </w:pPr>
      <w:r>
        <w:rPr>
          <w:rFonts w:ascii="Arial" w:hAnsi="Arial" w:cs="Arial"/>
          <w:sz w:val="28"/>
          <w:szCs w:val="28"/>
        </w:rPr>
        <w:t xml:space="preserve">       </w:t>
      </w:r>
      <w:r w:rsidR="007928D7" w:rsidRPr="00EE2D63">
        <w:rPr>
          <w:rFonts w:ascii="Arial" w:hAnsi="Arial" w:cs="Arial"/>
          <w:sz w:val="28"/>
          <w:szCs w:val="28"/>
        </w:rPr>
        <w:t>EduConnect</w:t>
      </w:r>
      <w:r w:rsidR="00EC6D78" w:rsidRPr="00EE2D63">
        <w:rPr>
          <w:rFonts w:ascii="Arial" w:hAnsi="Arial" w:cs="Arial"/>
          <w:sz w:val="28"/>
          <w:szCs w:val="28"/>
        </w:rPr>
        <w:t xml:space="preserve"> consists of three</w:t>
      </w:r>
      <w:r w:rsidR="00005CE4" w:rsidRPr="00EE2D63">
        <w:rPr>
          <w:rFonts w:ascii="Arial" w:hAnsi="Arial" w:cs="Arial"/>
          <w:sz w:val="28"/>
          <w:szCs w:val="28"/>
        </w:rPr>
        <w:t xml:space="preserve"> modules described as below.</w:t>
      </w:r>
    </w:p>
    <w:p w14:paraId="7805F29F" w14:textId="77777777" w:rsidR="00005CE4" w:rsidRDefault="00005CE4">
      <w:pPr>
        <w:pStyle w:val="ListParagraph"/>
        <w:rPr>
          <w:rFonts w:ascii="Segoe UI" w:hAnsi="Segoe UI"/>
          <w:sz w:val="22"/>
          <w:szCs w:val="22"/>
        </w:rPr>
      </w:pPr>
    </w:p>
    <w:p w14:paraId="1739B38D" w14:textId="77777777" w:rsidR="00772652" w:rsidRDefault="00772652" w:rsidP="009630A0">
      <w:pPr>
        <w:pStyle w:val="ListParagraph"/>
        <w:rPr>
          <w:rFonts w:ascii="Segoe UI" w:hAnsi="Segoe UI"/>
          <w:sz w:val="22"/>
          <w:szCs w:val="22"/>
        </w:rPr>
      </w:pPr>
    </w:p>
    <w:p w14:paraId="1BA9F062" w14:textId="77777777" w:rsidR="00005CE4" w:rsidRPr="00EE2D63" w:rsidRDefault="007928D7" w:rsidP="006A37C1">
      <w:pPr>
        <w:pStyle w:val="ListParagraph"/>
        <w:numPr>
          <w:ilvl w:val="0"/>
          <w:numId w:val="3"/>
        </w:numPr>
        <w:rPr>
          <w:rFonts w:ascii="Arial" w:hAnsi="Arial" w:cs="Arial"/>
        </w:rPr>
      </w:pPr>
      <w:r w:rsidRPr="00EE2D63">
        <w:rPr>
          <w:rFonts w:ascii="Arial" w:hAnsi="Arial" w:cs="Arial"/>
        </w:rPr>
        <w:t>Admin</w:t>
      </w:r>
      <w:r w:rsidR="006A37C1" w:rsidRPr="00EE2D63">
        <w:rPr>
          <w:rFonts w:ascii="Arial" w:hAnsi="Arial" w:cs="Arial"/>
        </w:rPr>
        <w:t xml:space="preserve"> Module</w:t>
      </w:r>
    </w:p>
    <w:p w14:paraId="326B8C35" w14:textId="77777777" w:rsidR="00EE2D63" w:rsidRPr="00EE2D63" w:rsidRDefault="00EE2D63" w:rsidP="00EE2D63">
      <w:pPr>
        <w:pStyle w:val="ListParagraph"/>
        <w:ind w:left="1287"/>
        <w:rPr>
          <w:rFonts w:ascii="Arial" w:hAnsi="Arial" w:cs="Arial"/>
        </w:rPr>
      </w:pPr>
    </w:p>
    <w:p w14:paraId="61779001" w14:textId="5B8BFBD5" w:rsidR="00005CE4" w:rsidRPr="00EE2D63" w:rsidRDefault="00A56202" w:rsidP="00EC6D78">
      <w:pPr>
        <w:pStyle w:val="ListParagraph"/>
        <w:numPr>
          <w:ilvl w:val="0"/>
          <w:numId w:val="3"/>
        </w:numPr>
        <w:rPr>
          <w:rFonts w:ascii="Arial" w:hAnsi="Arial" w:cs="Arial"/>
        </w:rPr>
      </w:pPr>
      <w:r w:rsidRPr="00EE2D63">
        <w:rPr>
          <w:rFonts w:ascii="Arial" w:hAnsi="Arial" w:cs="Arial"/>
        </w:rPr>
        <w:t>Teacher</w:t>
      </w:r>
      <w:r w:rsidR="00005CE4" w:rsidRPr="00EE2D63">
        <w:rPr>
          <w:rFonts w:ascii="Arial" w:hAnsi="Arial" w:cs="Arial"/>
        </w:rPr>
        <w:t xml:space="preserve"> Module</w:t>
      </w:r>
    </w:p>
    <w:p w14:paraId="742EE7B2" w14:textId="77777777" w:rsidR="00EE2D63" w:rsidRPr="00EE2D63" w:rsidRDefault="00EE2D63" w:rsidP="00EE2D63">
      <w:pPr>
        <w:rPr>
          <w:rFonts w:ascii="Arial" w:hAnsi="Arial" w:cs="Arial"/>
        </w:rPr>
      </w:pPr>
    </w:p>
    <w:p w14:paraId="42DC5D3D" w14:textId="46E8FA4B" w:rsidR="00005CE4" w:rsidRPr="00EE2D63" w:rsidRDefault="00A56202">
      <w:pPr>
        <w:pStyle w:val="ListParagraph"/>
        <w:numPr>
          <w:ilvl w:val="0"/>
          <w:numId w:val="3"/>
        </w:numPr>
        <w:rPr>
          <w:rFonts w:ascii="Arial" w:hAnsi="Arial" w:cs="Arial"/>
        </w:rPr>
      </w:pPr>
      <w:r w:rsidRPr="00EE2D63">
        <w:rPr>
          <w:rFonts w:ascii="Arial" w:hAnsi="Arial" w:cs="Arial"/>
        </w:rPr>
        <w:t>Parent</w:t>
      </w:r>
      <w:r w:rsidR="006A37C1" w:rsidRPr="00EE2D63">
        <w:rPr>
          <w:rFonts w:ascii="Arial" w:hAnsi="Arial" w:cs="Arial"/>
        </w:rPr>
        <w:t xml:space="preserve"> </w:t>
      </w:r>
      <w:r w:rsidR="00005CE4" w:rsidRPr="00EE2D63">
        <w:rPr>
          <w:rFonts w:ascii="Arial" w:hAnsi="Arial" w:cs="Arial"/>
        </w:rPr>
        <w:t>Module</w:t>
      </w:r>
    </w:p>
    <w:p w14:paraId="1AF1D610" w14:textId="77777777" w:rsidR="00005CE4" w:rsidRPr="00EE2D63" w:rsidRDefault="00005CE4">
      <w:pPr>
        <w:pStyle w:val="ListParagraph"/>
        <w:rPr>
          <w:rFonts w:ascii="Arial" w:hAnsi="Arial" w:cs="Arial"/>
          <w:sz w:val="28"/>
          <w:szCs w:val="28"/>
        </w:rPr>
      </w:pPr>
    </w:p>
    <w:p w14:paraId="4AADE2AD" w14:textId="77777777" w:rsidR="007928D7" w:rsidRDefault="009E7D83" w:rsidP="007928D7">
      <w:pPr>
        <w:pStyle w:val="Heading"/>
        <w:ind w:left="990" w:hanging="360"/>
      </w:pPr>
      <w:r>
        <w:t>3.1</w:t>
      </w:r>
      <w:r w:rsidR="007928D7">
        <w:t xml:space="preserve"> Admin</w:t>
      </w:r>
      <w:r w:rsidR="00005CE4">
        <w:t xml:space="preserve"> Module</w:t>
      </w:r>
    </w:p>
    <w:p w14:paraId="56B671B4" w14:textId="77777777" w:rsidR="0046415A" w:rsidRPr="0046415A" w:rsidRDefault="0046415A" w:rsidP="0046415A">
      <w:pPr>
        <w:pStyle w:val="BodyText"/>
      </w:pPr>
    </w:p>
    <w:p w14:paraId="0BDDEFE7" w14:textId="77777777" w:rsidR="007928D7" w:rsidRPr="00EE2D63" w:rsidRDefault="007928D7">
      <w:pPr>
        <w:pStyle w:val="ListParagraph"/>
        <w:numPr>
          <w:ilvl w:val="0"/>
          <w:numId w:val="2"/>
        </w:numPr>
        <w:ind w:left="1418"/>
        <w:rPr>
          <w:rFonts w:ascii="Arial" w:hAnsi="Arial" w:cs="Arial"/>
        </w:rPr>
      </w:pPr>
      <w:r w:rsidRPr="00EE2D63">
        <w:rPr>
          <w:rFonts w:ascii="Arial" w:hAnsi="Arial" w:cs="Arial"/>
        </w:rPr>
        <w:t>EduConnect System should provide all functions to admin, to handle the system</w:t>
      </w:r>
    </w:p>
    <w:p w14:paraId="5C49175B" w14:textId="77777777" w:rsidR="007928D7" w:rsidRPr="00EE2D63" w:rsidRDefault="007928D7" w:rsidP="007928D7">
      <w:pPr>
        <w:pStyle w:val="ListParagraph"/>
        <w:ind w:left="1418"/>
        <w:rPr>
          <w:rFonts w:ascii="Arial" w:hAnsi="Arial" w:cs="Arial"/>
        </w:rPr>
      </w:pPr>
    </w:p>
    <w:p w14:paraId="1ED18404" w14:textId="3AE08677" w:rsidR="00120B17" w:rsidRPr="00EE2D63" w:rsidRDefault="00347FC2" w:rsidP="0007548F">
      <w:pPr>
        <w:pStyle w:val="ListParagraph"/>
        <w:numPr>
          <w:ilvl w:val="0"/>
          <w:numId w:val="2"/>
        </w:numPr>
        <w:ind w:left="1418"/>
        <w:rPr>
          <w:rFonts w:ascii="Arial" w:hAnsi="Arial" w:cs="Arial"/>
        </w:rPr>
      </w:pPr>
      <w:r w:rsidRPr="00EE2D63">
        <w:rPr>
          <w:rFonts w:ascii="Arial" w:hAnsi="Arial" w:cs="Arial"/>
        </w:rPr>
        <w:t>Admin will</w:t>
      </w:r>
      <w:r w:rsidR="007928D7" w:rsidRPr="00EE2D63">
        <w:rPr>
          <w:rFonts w:ascii="Arial" w:hAnsi="Arial" w:cs="Arial"/>
        </w:rPr>
        <w:t xml:space="preserve"> create</w:t>
      </w:r>
      <w:r w:rsidR="00120B17" w:rsidRPr="00EE2D63">
        <w:rPr>
          <w:rFonts w:ascii="Arial" w:hAnsi="Arial" w:cs="Arial"/>
        </w:rPr>
        <w:t xml:space="preserve"> User</w:t>
      </w:r>
    </w:p>
    <w:p w14:paraId="1548F5B7" w14:textId="77777777" w:rsidR="0007548F" w:rsidRPr="00EE2D63" w:rsidRDefault="0007548F" w:rsidP="0007548F">
      <w:pPr>
        <w:pStyle w:val="ListParagraph"/>
        <w:rPr>
          <w:rFonts w:ascii="Arial" w:hAnsi="Arial" w:cs="Arial"/>
        </w:rPr>
      </w:pPr>
    </w:p>
    <w:p w14:paraId="2B4F1E45" w14:textId="31BFC581" w:rsidR="0007548F" w:rsidRPr="00EE2D63" w:rsidRDefault="0007548F" w:rsidP="0007548F">
      <w:pPr>
        <w:pStyle w:val="ListParagraph"/>
        <w:numPr>
          <w:ilvl w:val="0"/>
          <w:numId w:val="2"/>
        </w:numPr>
        <w:ind w:left="1418"/>
        <w:rPr>
          <w:rFonts w:ascii="Arial" w:hAnsi="Arial" w:cs="Arial"/>
        </w:rPr>
      </w:pPr>
      <w:r w:rsidRPr="00EE2D63">
        <w:rPr>
          <w:rFonts w:ascii="Arial" w:hAnsi="Arial" w:cs="Arial"/>
        </w:rPr>
        <w:t xml:space="preserve">Create </w:t>
      </w:r>
      <w:r w:rsidR="003F095B" w:rsidRPr="00EE2D63">
        <w:rPr>
          <w:rFonts w:ascii="Arial" w:hAnsi="Arial" w:cs="Arial"/>
        </w:rPr>
        <w:t>teacher’s</w:t>
      </w:r>
      <w:r w:rsidRPr="00EE2D63">
        <w:rPr>
          <w:rFonts w:ascii="Arial" w:hAnsi="Arial" w:cs="Arial"/>
        </w:rPr>
        <w:t xml:space="preserve"> account</w:t>
      </w:r>
    </w:p>
    <w:p w14:paraId="136C1B6B" w14:textId="77777777" w:rsidR="0007548F" w:rsidRPr="00EE2D63" w:rsidRDefault="0007548F" w:rsidP="0007548F">
      <w:pPr>
        <w:pStyle w:val="ListParagraph"/>
        <w:rPr>
          <w:rFonts w:ascii="Arial" w:hAnsi="Arial" w:cs="Arial"/>
        </w:rPr>
      </w:pPr>
    </w:p>
    <w:p w14:paraId="70915B65" w14:textId="320C0629" w:rsidR="0007548F" w:rsidRPr="00EE2D63" w:rsidRDefault="0007548F" w:rsidP="0007548F">
      <w:pPr>
        <w:pStyle w:val="ListParagraph"/>
        <w:numPr>
          <w:ilvl w:val="0"/>
          <w:numId w:val="2"/>
        </w:numPr>
        <w:ind w:left="1418"/>
        <w:rPr>
          <w:rFonts w:ascii="Arial" w:hAnsi="Arial" w:cs="Arial"/>
        </w:rPr>
      </w:pPr>
      <w:r w:rsidRPr="00EE2D63">
        <w:rPr>
          <w:rFonts w:ascii="Arial" w:hAnsi="Arial" w:cs="Arial"/>
        </w:rPr>
        <w:t>Create parent</w:t>
      </w:r>
      <w:r w:rsidR="003F095B" w:rsidRPr="00EE2D63">
        <w:rPr>
          <w:rFonts w:ascii="Arial" w:hAnsi="Arial" w:cs="Arial"/>
        </w:rPr>
        <w:t>’s</w:t>
      </w:r>
      <w:r w:rsidRPr="00EE2D63">
        <w:rPr>
          <w:rFonts w:ascii="Arial" w:hAnsi="Arial" w:cs="Arial"/>
        </w:rPr>
        <w:t xml:space="preserve"> </w:t>
      </w:r>
      <w:r w:rsidR="00120B17" w:rsidRPr="00EE2D63">
        <w:rPr>
          <w:rFonts w:ascii="Arial" w:hAnsi="Arial" w:cs="Arial"/>
        </w:rPr>
        <w:t>account</w:t>
      </w:r>
    </w:p>
    <w:p w14:paraId="2D4CD328" w14:textId="77777777" w:rsidR="005D026E" w:rsidRPr="00EE2D63" w:rsidRDefault="005D026E" w:rsidP="005D026E">
      <w:pPr>
        <w:pStyle w:val="ListParagraph"/>
        <w:rPr>
          <w:rFonts w:ascii="Arial" w:hAnsi="Arial" w:cs="Arial"/>
        </w:rPr>
      </w:pPr>
    </w:p>
    <w:p w14:paraId="5C6BC40B" w14:textId="5F8C9172" w:rsidR="005D026E" w:rsidRPr="00EE2D63" w:rsidRDefault="005D026E" w:rsidP="005D026E">
      <w:pPr>
        <w:pStyle w:val="ListParagraph"/>
        <w:numPr>
          <w:ilvl w:val="0"/>
          <w:numId w:val="2"/>
        </w:numPr>
        <w:ind w:left="1418"/>
        <w:rPr>
          <w:rFonts w:ascii="Arial" w:hAnsi="Arial" w:cs="Arial"/>
        </w:rPr>
      </w:pPr>
      <w:r w:rsidRPr="00EE2D63">
        <w:rPr>
          <w:rFonts w:ascii="Arial" w:hAnsi="Arial" w:cs="Arial"/>
        </w:rPr>
        <w:t>Add subjects</w:t>
      </w:r>
    </w:p>
    <w:p w14:paraId="59F027D9" w14:textId="77777777" w:rsidR="005D026E" w:rsidRPr="00EE2D63" w:rsidRDefault="005D026E" w:rsidP="005D026E">
      <w:pPr>
        <w:pStyle w:val="ListParagraph"/>
        <w:rPr>
          <w:rFonts w:ascii="Arial" w:hAnsi="Arial" w:cs="Arial"/>
        </w:rPr>
      </w:pPr>
    </w:p>
    <w:p w14:paraId="5A35B867" w14:textId="3AEC9E6C" w:rsidR="005D026E" w:rsidRPr="00EE2D63" w:rsidRDefault="005D026E" w:rsidP="0007548F">
      <w:pPr>
        <w:pStyle w:val="ListParagraph"/>
        <w:numPr>
          <w:ilvl w:val="0"/>
          <w:numId w:val="2"/>
        </w:numPr>
        <w:ind w:left="1418"/>
        <w:rPr>
          <w:rFonts w:ascii="Arial" w:hAnsi="Arial" w:cs="Arial"/>
        </w:rPr>
      </w:pPr>
      <w:r w:rsidRPr="00EE2D63">
        <w:rPr>
          <w:rFonts w:ascii="Arial" w:hAnsi="Arial" w:cs="Arial"/>
        </w:rPr>
        <w:t>Assign parent to student</w:t>
      </w:r>
    </w:p>
    <w:p w14:paraId="36812B1C" w14:textId="77777777" w:rsidR="00653ED1" w:rsidRPr="00EE2D63" w:rsidRDefault="00653ED1" w:rsidP="00653ED1">
      <w:pPr>
        <w:pStyle w:val="ListParagraph"/>
        <w:rPr>
          <w:rFonts w:ascii="Arial" w:hAnsi="Arial" w:cs="Arial"/>
        </w:rPr>
      </w:pPr>
    </w:p>
    <w:p w14:paraId="2B4FFBF2" w14:textId="0587578C" w:rsidR="00653ED1" w:rsidRPr="00EE2D63" w:rsidRDefault="00653ED1" w:rsidP="0007548F">
      <w:pPr>
        <w:pStyle w:val="ListParagraph"/>
        <w:numPr>
          <w:ilvl w:val="0"/>
          <w:numId w:val="2"/>
        </w:numPr>
        <w:ind w:left="1418"/>
        <w:rPr>
          <w:rFonts w:ascii="Arial" w:hAnsi="Arial" w:cs="Arial"/>
        </w:rPr>
      </w:pPr>
      <w:r w:rsidRPr="00EE2D63">
        <w:rPr>
          <w:rFonts w:ascii="Arial" w:hAnsi="Arial" w:cs="Arial"/>
        </w:rPr>
        <w:t>Assign student to standard</w:t>
      </w:r>
    </w:p>
    <w:p w14:paraId="3E4D44AC" w14:textId="77777777" w:rsidR="00653ED1" w:rsidRPr="00EE2D63" w:rsidRDefault="00653ED1" w:rsidP="00653ED1">
      <w:pPr>
        <w:pStyle w:val="ListParagraph"/>
        <w:rPr>
          <w:rFonts w:ascii="Arial" w:hAnsi="Arial" w:cs="Arial"/>
        </w:rPr>
      </w:pPr>
    </w:p>
    <w:p w14:paraId="1FE20E5A" w14:textId="10DFC095" w:rsidR="00653ED1" w:rsidRPr="00EE2D63" w:rsidRDefault="00653ED1" w:rsidP="0007548F">
      <w:pPr>
        <w:pStyle w:val="ListParagraph"/>
        <w:numPr>
          <w:ilvl w:val="0"/>
          <w:numId w:val="2"/>
        </w:numPr>
        <w:ind w:left="1418"/>
        <w:rPr>
          <w:rFonts w:ascii="Arial" w:hAnsi="Arial" w:cs="Arial"/>
        </w:rPr>
      </w:pPr>
      <w:r w:rsidRPr="00EE2D63">
        <w:rPr>
          <w:rFonts w:ascii="Arial" w:hAnsi="Arial" w:cs="Arial"/>
        </w:rPr>
        <w:t>Assign teacher to standard</w:t>
      </w:r>
      <w:r w:rsidR="005D026E" w:rsidRPr="00EE2D63">
        <w:rPr>
          <w:rFonts w:ascii="Arial" w:hAnsi="Arial" w:cs="Arial"/>
        </w:rPr>
        <w:t xml:space="preserve"> with Subject</w:t>
      </w:r>
    </w:p>
    <w:p w14:paraId="351DBC3C" w14:textId="77777777" w:rsidR="00120B17" w:rsidRPr="00120B17" w:rsidRDefault="00120B17" w:rsidP="00120B17">
      <w:pPr>
        <w:pStyle w:val="ListParagraph"/>
        <w:rPr>
          <w:rFonts w:ascii="Segoe UI" w:hAnsi="Segoe UI"/>
          <w:sz w:val="22"/>
          <w:szCs w:val="22"/>
        </w:rPr>
      </w:pPr>
    </w:p>
    <w:p w14:paraId="27BA5716" w14:textId="77777777" w:rsidR="00120B17" w:rsidRPr="00EE2D63" w:rsidRDefault="00120B17" w:rsidP="00120B17">
      <w:pPr>
        <w:pStyle w:val="ListParagraph"/>
        <w:numPr>
          <w:ilvl w:val="0"/>
          <w:numId w:val="2"/>
        </w:numPr>
        <w:ind w:left="1418"/>
        <w:rPr>
          <w:rFonts w:ascii="Arial" w:hAnsi="Arial" w:cs="Arial"/>
        </w:rPr>
      </w:pPr>
      <w:r w:rsidRPr="00EE2D63">
        <w:rPr>
          <w:rFonts w:ascii="Arial" w:hAnsi="Arial" w:cs="Arial"/>
        </w:rPr>
        <w:lastRenderedPageBreak/>
        <w:t>update an account for users</w:t>
      </w:r>
    </w:p>
    <w:p w14:paraId="1116DCB5" w14:textId="77777777" w:rsidR="00120B17" w:rsidRDefault="00120B17" w:rsidP="00120B17">
      <w:pPr>
        <w:pStyle w:val="ListParagraph"/>
        <w:ind w:left="1418"/>
        <w:rPr>
          <w:rFonts w:ascii="Segoe UI" w:hAnsi="Segoe UI"/>
          <w:sz w:val="22"/>
          <w:szCs w:val="22"/>
        </w:rPr>
      </w:pPr>
    </w:p>
    <w:p w14:paraId="4A3FE87C" w14:textId="77777777" w:rsidR="00653ED1" w:rsidRPr="00653ED1" w:rsidRDefault="00653ED1" w:rsidP="00653ED1">
      <w:pPr>
        <w:pStyle w:val="ListParagraph"/>
        <w:rPr>
          <w:rFonts w:ascii="Segoe UI" w:hAnsi="Segoe UI"/>
          <w:sz w:val="22"/>
          <w:szCs w:val="22"/>
        </w:rPr>
      </w:pPr>
    </w:p>
    <w:p w14:paraId="33E47985" w14:textId="77777777" w:rsidR="0007548F" w:rsidRPr="0007548F" w:rsidRDefault="0007548F" w:rsidP="0007548F">
      <w:pPr>
        <w:pStyle w:val="ListParagraph"/>
        <w:rPr>
          <w:rFonts w:ascii="Segoe UI" w:hAnsi="Segoe UI"/>
          <w:sz w:val="22"/>
          <w:szCs w:val="22"/>
        </w:rPr>
      </w:pPr>
    </w:p>
    <w:p w14:paraId="5BB117A2" w14:textId="77777777" w:rsidR="0007548F" w:rsidRPr="0007548F" w:rsidRDefault="0007548F" w:rsidP="0007548F">
      <w:pPr>
        <w:pStyle w:val="ListParagraph"/>
        <w:ind w:left="1418"/>
        <w:rPr>
          <w:rFonts w:ascii="Segoe UI" w:hAnsi="Segoe UI"/>
          <w:sz w:val="22"/>
          <w:szCs w:val="22"/>
        </w:rPr>
      </w:pPr>
    </w:p>
    <w:p w14:paraId="3A56FFF6" w14:textId="36A64B26" w:rsidR="005D026E" w:rsidRPr="005D026E" w:rsidRDefault="009E7D83" w:rsidP="005D026E">
      <w:pPr>
        <w:pStyle w:val="Heading"/>
        <w:ind w:left="990" w:hanging="360"/>
      </w:pPr>
      <w:r>
        <w:t>3.2</w:t>
      </w:r>
      <w:r w:rsidR="007928D7">
        <w:t xml:space="preserve"> Teacher</w:t>
      </w:r>
      <w:r w:rsidR="00005CE4">
        <w:t xml:space="preserve"> Module</w:t>
      </w:r>
    </w:p>
    <w:p w14:paraId="103E96DC" w14:textId="77777777" w:rsidR="00653ED1" w:rsidRPr="00653ED1" w:rsidRDefault="00653ED1" w:rsidP="00653ED1">
      <w:pPr>
        <w:pStyle w:val="ListParagraph"/>
        <w:ind w:left="1418"/>
        <w:rPr>
          <w:rFonts w:ascii="Segoe UI" w:hAnsi="Segoe UI"/>
          <w:sz w:val="22"/>
          <w:szCs w:val="22"/>
        </w:rPr>
      </w:pPr>
    </w:p>
    <w:p w14:paraId="02881278" w14:textId="765530CD" w:rsidR="009E7D83" w:rsidRPr="00EE2D63" w:rsidRDefault="005D026E" w:rsidP="009E7D83">
      <w:pPr>
        <w:pStyle w:val="ListParagraph"/>
        <w:numPr>
          <w:ilvl w:val="0"/>
          <w:numId w:val="2"/>
        </w:numPr>
        <w:ind w:left="1418"/>
        <w:rPr>
          <w:rFonts w:ascii="Arial" w:hAnsi="Arial" w:cs="Arial"/>
        </w:rPr>
      </w:pPr>
      <w:r w:rsidRPr="00EE2D63">
        <w:rPr>
          <w:rFonts w:ascii="Arial" w:hAnsi="Arial" w:cs="Arial"/>
        </w:rPr>
        <w:t>View Marks</w:t>
      </w:r>
    </w:p>
    <w:p w14:paraId="194D9352" w14:textId="77777777" w:rsidR="005D026E" w:rsidRPr="00EE2D63" w:rsidRDefault="005D026E" w:rsidP="005D026E">
      <w:pPr>
        <w:pStyle w:val="ListParagraph"/>
        <w:ind w:left="1418"/>
        <w:rPr>
          <w:rFonts w:ascii="Arial" w:hAnsi="Arial" w:cs="Arial"/>
        </w:rPr>
      </w:pPr>
    </w:p>
    <w:p w14:paraId="1011BFBB" w14:textId="0DAC2FAC" w:rsidR="005D026E" w:rsidRPr="00EE2D63" w:rsidRDefault="005D026E" w:rsidP="009E7D83">
      <w:pPr>
        <w:pStyle w:val="ListParagraph"/>
        <w:numPr>
          <w:ilvl w:val="0"/>
          <w:numId w:val="2"/>
        </w:numPr>
        <w:ind w:left="1418"/>
        <w:rPr>
          <w:rFonts w:ascii="Arial" w:hAnsi="Arial" w:cs="Arial"/>
        </w:rPr>
      </w:pPr>
      <w:r w:rsidRPr="00EE2D63">
        <w:rPr>
          <w:rFonts w:ascii="Arial" w:hAnsi="Arial" w:cs="Arial"/>
        </w:rPr>
        <w:t>Add marks</w:t>
      </w:r>
    </w:p>
    <w:p w14:paraId="744585EA" w14:textId="77777777" w:rsidR="005D026E" w:rsidRPr="00EE2D63" w:rsidRDefault="005D026E" w:rsidP="005D026E">
      <w:pPr>
        <w:pStyle w:val="ListParagraph"/>
        <w:rPr>
          <w:rFonts w:ascii="Arial" w:hAnsi="Arial" w:cs="Arial"/>
        </w:rPr>
      </w:pPr>
    </w:p>
    <w:p w14:paraId="785F1F6D" w14:textId="0B674D04" w:rsidR="005D026E" w:rsidRPr="00EE2D63" w:rsidRDefault="005D026E" w:rsidP="009E7D83">
      <w:pPr>
        <w:pStyle w:val="ListParagraph"/>
        <w:numPr>
          <w:ilvl w:val="0"/>
          <w:numId w:val="2"/>
        </w:numPr>
        <w:ind w:left="1418"/>
        <w:rPr>
          <w:rFonts w:ascii="Arial" w:hAnsi="Arial" w:cs="Arial"/>
        </w:rPr>
      </w:pPr>
      <w:r w:rsidRPr="00EE2D63">
        <w:rPr>
          <w:rFonts w:ascii="Arial" w:hAnsi="Arial" w:cs="Arial"/>
        </w:rPr>
        <w:t>Add homework</w:t>
      </w:r>
    </w:p>
    <w:p w14:paraId="1346D6A2" w14:textId="77777777" w:rsidR="005D026E" w:rsidRPr="00C234A2" w:rsidRDefault="005D026E" w:rsidP="00C234A2">
      <w:pPr>
        <w:rPr>
          <w:rFonts w:ascii="Arial" w:hAnsi="Arial" w:cs="Arial"/>
        </w:rPr>
      </w:pPr>
    </w:p>
    <w:p w14:paraId="69BFCB93" w14:textId="34434FD9" w:rsidR="00653ED1" w:rsidRPr="00EE2D63" w:rsidRDefault="005D026E" w:rsidP="005D026E">
      <w:pPr>
        <w:pStyle w:val="ListParagraph"/>
        <w:numPr>
          <w:ilvl w:val="0"/>
          <w:numId w:val="2"/>
        </w:numPr>
        <w:ind w:left="1418"/>
        <w:rPr>
          <w:rFonts w:ascii="Arial" w:hAnsi="Arial" w:cs="Arial"/>
        </w:rPr>
      </w:pPr>
      <w:r w:rsidRPr="00EE2D63">
        <w:rPr>
          <w:rFonts w:ascii="Arial" w:hAnsi="Arial" w:cs="Arial"/>
        </w:rPr>
        <w:t>View assigned classes</w:t>
      </w:r>
    </w:p>
    <w:p w14:paraId="7C51D0AF" w14:textId="77777777" w:rsidR="00653ED1" w:rsidRPr="00EE2D63" w:rsidRDefault="00653ED1" w:rsidP="00653ED1">
      <w:pPr>
        <w:pStyle w:val="ListParagraph"/>
        <w:ind w:left="1418"/>
        <w:rPr>
          <w:rFonts w:ascii="Arial" w:hAnsi="Arial" w:cs="Arial"/>
        </w:rPr>
      </w:pPr>
    </w:p>
    <w:p w14:paraId="5EC8076D" w14:textId="77777777" w:rsidR="005D026E" w:rsidRPr="00653ED1" w:rsidRDefault="005D026E" w:rsidP="00653ED1">
      <w:pPr>
        <w:pStyle w:val="ListParagraph"/>
        <w:ind w:left="1418"/>
        <w:rPr>
          <w:rFonts w:ascii="Segoe UI" w:hAnsi="Segoe UI"/>
          <w:sz w:val="22"/>
          <w:szCs w:val="22"/>
        </w:rPr>
      </w:pPr>
    </w:p>
    <w:p w14:paraId="66F8A534" w14:textId="77777777" w:rsidR="009E7D83" w:rsidRPr="00EE2D63" w:rsidRDefault="009E7D83" w:rsidP="009E7D83">
      <w:pPr>
        <w:pStyle w:val="Heading"/>
        <w:ind w:left="990" w:hanging="360"/>
        <w:rPr>
          <w:rFonts w:cs="Arial"/>
        </w:rPr>
      </w:pPr>
      <w:r w:rsidRPr="00EE2D63">
        <w:rPr>
          <w:rFonts w:cs="Arial"/>
        </w:rPr>
        <w:t>3.3</w:t>
      </w:r>
      <w:r w:rsidR="00005CE4" w:rsidRPr="00EE2D63">
        <w:rPr>
          <w:rFonts w:cs="Arial"/>
        </w:rPr>
        <w:t xml:space="preserve"> </w:t>
      </w:r>
      <w:r w:rsidR="007928D7" w:rsidRPr="00EE2D63">
        <w:rPr>
          <w:rFonts w:cs="Arial"/>
        </w:rPr>
        <w:t>Parent</w:t>
      </w:r>
      <w:r w:rsidR="00005CE4" w:rsidRPr="00EE2D63">
        <w:rPr>
          <w:rFonts w:cs="Arial"/>
        </w:rPr>
        <w:t xml:space="preserve"> Module</w:t>
      </w:r>
    </w:p>
    <w:p w14:paraId="6BE6AEAE" w14:textId="77777777" w:rsidR="00005CE4" w:rsidRPr="007928D7" w:rsidRDefault="00005CE4" w:rsidP="007928D7">
      <w:pPr>
        <w:rPr>
          <w:rFonts w:ascii="Segoe UI" w:hAnsi="Segoe UI"/>
          <w:sz w:val="22"/>
          <w:szCs w:val="22"/>
        </w:rPr>
      </w:pPr>
    </w:p>
    <w:p w14:paraId="0BC82D8B" w14:textId="7B8956B4" w:rsidR="007928D7" w:rsidRPr="00EE2D63" w:rsidRDefault="00653ED1" w:rsidP="00772652">
      <w:pPr>
        <w:pStyle w:val="ListParagraph"/>
        <w:numPr>
          <w:ilvl w:val="0"/>
          <w:numId w:val="2"/>
        </w:numPr>
        <w:ind w:left="1418"/>
        <w:rPr>
          <w:rFonts w:ascii="Arial" w:hAnsi="Arial" w:cs="Arial"/>
        </w:rPr>
      </w:pPr>
      <w:r w:rsidRPr="00EE2D63">
        <w:rPr>
          <w:rFonts w:ascii="Arial" w:hAnsi="Arial" w:cs="Arial"/>
        </w:rPr>
        <w:t xml:space="preserve">View </w:t>
      </w:r>
      <w:r w:rsidR="005D026E" w:rsidRPr="00EE2D63">
        <w:rPr>
          <w:rFonts w:ascii="Arial" w:hAnsi="Arial" w:cs="Arial"/>
        </w:rPr>
        <w:t>child</w:t>
      </w:r>
    </w:p>
    <w:p w14:paraId="200CA851" w14:textId="77777777" w:rsidR="005D026E" w:rsidRPr="00EE2D63" w:rsidRDefault="005D026E" w:rsidP="005D026E">
      <w:pPr>
        <w:pStyle w:val="ListParagraph"/>
        <w:ind w:left="1418"/>
        <w:rPr>
          <w:rFonts w:ascii="Arial" w:hAnsi="Arial" w:cs="Arial"/>
        </w:rPr>
      </w:pPr>
    </w:p>
    <w:p w14:paraId="0A376D43" w14:textId="0D3CBEAA" w:rsidR="005D026E" w:rsidRPr="00EE2D63" w:rsidRDefault="005D026E" w:rsidP="005D026E">
      <w:pPr>
        <w:pStyle w:val="ListParagraph"/>
        <w:numPr>
          <w:ilvl w:val="0"/>
          <w:numId w:val="2"/>
        </w:numPr>
        <w:ind w:left="1418"/>
        <w:rPr>
          <w:rFonts w:ascii="Arial" w:hAnsi="Arial" w:cs="Arial"/>
        </w:rPr>
      </w:pPr>
      <w:r w:rsidRPr="00EE2D63">
        <w:rPr>
          <w:rFonts w:ascii="Arial" w:hAnsi="Arial" w:cs="Arial"/>
        </w:rPr>
        <w:t>View Marks</w:t>
      </w:r>
    </w:p>
    <w:p w14:paraId="1987E95E" w14:textId="77777777" w:rsidR="009E7D83" w:rsidRPr="00EE2D63" w:rsidRDefault="009E7D83" w:rsidP="009E7D83">
      <w:pPr>
        <w:pStyle w:val="ListParagraph"/>
        <w:rPr>
          <w:rFonts w:ascii="Arial" w:hAnsi="Arial" w:cs="Arial"/>
        </w:rPr>
      </w:pPr>
    </w:p>
    <w:p w14:paraId="0E1073A6" w14:textId="4D194899" w:rsidR="00772652" w:rsidRPr="00EE2D63" w:rsidRDefault="00653ED1" w:rsidP="00772652">
      <w:pPr>
        <w:pStyle w:val="ListParagraph"/>
        <w:numPr>
          <w:ilvl w:val="0"/>
          <w:numId w:val="2"/>
        </w:numPr>
        <w:ind w:left="1418"/>
        <w:rPr>
          <w:rFonts w:ascii="Arial" w:hAnsi="Arial" w:cs="Arial"/>
        </w:rPr>
      </w:pPr>
      <w:r w:rsidRPr="00EE2D63">
        <w:rPr>
          <w:rFonts w:ascii="Arial" w:hAnsi="Arial" w:cs="Arial"/>
        </w:rPr>
        <w:t>View homework</w:t>
      </w:r>
    </w:p>
    <w:p w14:paraId="7A422DC2" w14:textId="77777777" w:rsidR="005D026E" w:rsidRPr="00EE2D63" w:rsidRDefault="005D026E" w:rsidP="005D026E">
      <w:pPr>
        <w:pStyle w:val="ListParagraph"/>
        <w:rPr>
          <w:rFonts w:ascii="Arial" w:hAnsi="Arial" w:cs="Arial"/>
        </w:rPr>
      </w:pPr>
    </w:p>
    <w:p w14:paraId="3C5ED8D5" w14:textId="718D8FC7" w:rsidR="005D026E" w:rsidRPr="00EE2D63" w:rsidRDefault="005D026E" w:rsidP="005D026E">
      <w:pPr>
        <w:pStyle w:val="ListParagraph"/>
        <w:numPr>
          <w:ilvl w:val="0"/>
          <w:numId w:val="2"/>
        </w:numPr>
        <w:ind w:left="1418"/>
        <w:rPr>
          <w:rFonts w:ascii="Arial" w:hAnsi="Arial" w:cs="Arial"/>
        </w:rPr>
      </w:pPr>
      <w:r w:rsidRPr="00EE2D63">
        <w:rPr>
          <w:rFonts w:ascii="Arial" w:hAnsi="Arial" w:cs="Arial"/>
        </w:rPr>
        <w:t>View Teachers</w:t>
      </w:r>
    </w:p>
    <w:p w14:paraId="019CDFCB" w14:textId="77777777" w:rsidR="005D026E" w:rsidRPr="00EE2D63" w:rsidRDefault="005D026E" w:rsidP="005D026E">
      <w:pPr>
        <w:pStyle w:val="ListParagraph"/>
        <w:ind w:left="1418"/>
        <w:rPr>
          <w:rFonts w:ascii="Arial" w:hAnsi="Arial" w:cs="Arial"/>
        </w:rPr>
      </w:pPr>
    </w:p>
    <w:p w14:paraId="7DC5624F" w14:textId="77777777" w:rsidR="00844676" w:rsidRDefault="00844676" w:rsidP="00844676">
      <w:pPr>
        <w:pStyle w:val="ListParagraph"/>
        <w:rPr>
          <w:rFonts w:ascii="Segoe UI" w:hAnsi="Segoe UI"/>
          <w:sz w:val="22"/>
          <w:szCs w:val="22"/>
        </w:rPr>
      </w:pPr>
    </w:p>
    <w:p w14:paraId="18595D0C" w14:textId="77777777" w:rsidR="00844676" w:rsidRPr="00772652" w:rsidRDefault="00844676" w:rsidP="00844676">
      <w:pPr>
        <w:pStyle w:val="ListParagraph"/>
        <w:ind w:left="1418"/>
        <w:rPr>
          <w:rFonts w:ascii="Segoe UI" w:hAnsi="Segoe UI"/>
          <w:sz w:val="22"/>
          <w:szCs w:val="22"/>
        </w:rPr>
      </w:pPr>
    </w:p>
    <w:p w14:paraId="37536203" w14:textId="65EDC933" w:rsidR="00005CE4" w:rsidRDefault="00005CE4" w:rsidP="00EE2D63">
      <w:pPr>
        <w:pStyle w:val="Heading1"/>
        <w:numPr>
          <w:ilvl w:val="0"/>
          <w:numId w:val="3"/>
        </w:numPr>
      </w:pPr>
      <w:r>
        <w:t xml:space="preserve">Non-functional Requirements </w:t>
      </w:r>
    </w:p>
    <w:p w14:paraId="232BE49B" w14:textId="77777777" w:rsidR="00EE2D63" w:rsidRPr="00EE2D63" w:rsidRDefault="00EE2D63" w:rsidP="00EE2D63">
      <w:pPr>
        <w:pStyle w:val="BodyText"/>
        <w:ind w:left="1287"/>
      </w:pPr>
    </w:p>
    <w:p w14:paraId="14E3DFF7" w14:textId="77777777" w:rsidR="00005CE4" w:rsidRPr="00EE2D63" w:rsidRDefault="00005CE4" w:rsidP="00853DA8">
      <w:pPr>
        <w:pStyle w:val="BodyText"/>
        <w:numPr>
          <w:ilvl w:val="0"/>
          <w:numId w:val="7"/>
        </w:numPr>
        <w:jc w:val="both"/>
        <w:rPr>
          <w:rFonts w:ascii="Arial" w:hAnsi="Arial" w:cs="Arial"/>
        </w:rPr>
      </w:pPr>
      <w:r w:rsidRPr="00EE2D63">
        <w:rPr>
          <w:rFonts w:ascii="Arial" w:hAnsi="Arial" w:cs="Arial"/>
        </w:rPr>
        <w:t>The website should use professional design, look and feel and color scheme.</w:t>
      </w:r>
    </w:p>
    <w:p w14:paraId="0513B62A" w14:textId="77777777" w:rsidR="00005CE4" w:rsidRPr="00EE2D63" w:rsidRDefault="00005CE4" w:rsidP="00853DA8">
      <w:pPr>
        <w:pStyle w:val="BodyText"/>
        <w:numPr>
          <w:ilvl w:val="0"/>
          <w:numId w:val="7"/>
        </w:numPr>
        <w:jc w:val="both"/>
        <w:rPr>
          <w:rFonts w:ascii="Arial" w:hAnsi="Arial" w:cs="Arial"/>
        </w:rPr>
      </w:pPr>
      <w:r w:rsidRPr="00EE2D63">
        <w:rPr>
          <w:rFonts w:ascii="Arial" w:hAnsi="Arial" w:cs="Arial"/>
        </w:rPr>
        <w:t>Users will have no limitations for accessing the application through Internet. The portal being an internet application, it is difficult specify exact number of visitor or users. Hence we will target the system to support between</w:t>
      </w:r>
      <w:r w:rsidR="0017522E" w:rsidRPr="00EE2D63">
        <w:rPr>
          <w:rFonts w:ascii="Arial" w:hAnsi="Arial" w:cs="Arial"/>
        </w:rPr>
        <w:t xml:space="preserve"> </w:t>
      </w:r>
      <w:r w:rsidR="00656BBB" w:rsidRPr="00EE2D63">
        <w:rPr>
          <w:rFonts w:ascii="Arial" w:hAnsi="Arial" w:cs="Arial"/>
        </w:rPr>
        <w:t>5 and</w:t>
      </w:r>
      <w:r w:rsidRPr="00EE2D63">
        <w:rPr>
          <w:rFonts w:ascii="Arial" w:hAnsi="Arial" w:cs="Arial"/>
        </w:rPr>
        <w:t xml:space="preserve"> 10 million users on launch of phase 1. </w:t>
      </w:r>
    </w:p>
    <w:p w14:paraId="60401BE8" w14:textId="77777777" w:rsidR="00005CE4" w:rsidRPr="00EE2D63" w:rsidRDefault="00005CE4" w:rsidP="00853DA8">
      <w:pPr>
        <w:pStyle w:val="BodyText"/>
        <w:numPr>
          <w:ilvl w:val="0"/>
          <w:numId w:val="7"/>
        </w:numPr>
        <w:jc w:val="both"/>
        <w:rPr>
          <w:rFonts w:ascii="Arial" w:hAnsi="Arial" w:cs="Arial"/>
        </w:rPr>
      </w:pPr>
      <w:r w:rsidRPr="00EE2D63">
        <w:rPr>
          <w:rFonts w:ascii="Arial" w:hAnsi="Arial" w:cs="Arial"/>
        </w:rPr>
        <w:t>Being a public website, the site must follow general usability guidelines for menus, navigation, colors, links and other actions provided on the screens.</w:t>
      </w:r>
    </w:p>
    <w:p w14:paraId="1C9F5BB0" w14:textId="53AD80EC" w:rsidR="00005CE4" w:rsidRPr="00EE2D63" w:rsidRDefault="00005CE4" w:rsidP="00EE2D63">
      <w:pPr>
        <w:pStyle w:val="BodyText"/>
        <w:numPr>
          <w:ilvl w:val="0"/>
          <w:numId w:val="7"/>
        </w:numPr>
        <w:jc w:val="both"/>
        <w:rPr>
          <w:rFonts w:ascii="Arial" w:hAnsi="Arial" w:cs="Arial"/>
        </w:rPr>
      </w:pPr>
      <w:r w:rsidRPr="00EE2D63">
        <w:rPr>
          <w:rFonts w:ascii="Arial" w:hAnsi="Arial" w:cs="Arial"/>
        </w:rPr>
        <w:t>The system should be designed in such a manner that user will be able to complete tasks in minimum number of steps.</w:t>
      </w:r>
    </w:p>
    <w:sectPr w:rsidR="00005CE4" w:rsidRPr="00EE2D63">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73C3547C"/>
    <w:multiLevelType w:val="hybridMultilevel"/>
    <w:tmpl w:val="DA06AC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9EB1120"/>
    <w:multiLevelType w:val="hybridMultilevel"/>
    <w:tmpl w:val="7952B3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974559395">
    <w:abstractNumId w:val="0"/>
  </w:num>
  <w:num w:numId="2" w16cid:durableId="1476681690">
    <w:abstractNumId w:val="1"/>
  </w:num>
  <w:num w:numId="3" w16cid:durableId="2005931159">
    <w:abstractNumId w:val="2"/>
  </w:num>
  <w:num w:numId="4" w16cid:durableId="1173960603">
    <w:abstractNumId w:val="3"/>
  </w:num>
  <w:num w:numId="5" w16cid:durableId="772826813">
    <w:abstractNumId w:val="4"/>
  </w:num>
  <w:num w:numId="6" w16cid:durableId="289749150">
    <w:abstractNumId w:val="5"/>
  </w:num>
  <w:num w:numId="7" w16cid:durableId="1739398655">
    <w:abstractNumId w:val="6"/>
  </w:num>
  <w:num w:numId="8" w16cid:durableId="449471213">
    <w:abstractNumId w:val="8"/>
  </w:num>
  <w:num w:numId="9" w16cid:durableId="1499807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2173E"/>
    <w:rsid w:val="00057A13"/>
    <w:rsid w:val="00074F02"/>
    <w:rsid w:val="0007548F"/>
    <w:rsid w:val="000766B0"/>
    <w:rsid w:val="00082E6B"/>
    <w:rsid w:val="000E6E7C"/>
    <w:rsid w:val="000F62EA"/>
    <w:rsid w:val="00103EBD"/>
    <w:rsid w:val="00115636"/>
    <w:rsid w:val="00120B17"/>
    <w:rsid w:val="00130F97"/>
    <w:rsid w:val="00131E32"/>
    <w:rsid w:val="00144020"/>
    <w:rsid w:val="0017522E"/>
    <w:rsid w:val="001951F3"/>
    <w:rsid w:val="001B7DCE"/>
    <w:rsid w:val="001C24FB"/>
    <w:rsid w:val="001D3716"/>
    <w:rsid w:val="001D45AD"/>
    <w:rsid w:val="00250BF3"/>
    <w:rsid w:val="00257A5C"/>
    <w:rsid w:val="00286834"/>
    <w:rsid w:val="002A1A57"/>
    <w:rsid w:val="002A654C"/>
    <w:rsid w:val="002A6CEA"/>
    <w:rsid w:val="002B5C8B"/>
    <w:rsid w:val="002C2BCF"/>
    <w:rsid w:val="00326999"/>
    <w:rsid w:val="00332F87"/>
    <w:rsid w:val="00346A50"/>
    <w:rsid w:val="00347FC2"/>
    <w:rsid w:val="00384308"/>
    <w:rsid w:val="003F095B"/>
    <w:rsid w:val="00414AB3"/>
    <w:rsid w:val="00416DB4"/>
    <w:rsid w:val="00422894"/>
    <w:rsid w:val="00442039"/>
    <w:rsid w:val="0046415A"/>
    <w:rsid w:val="00490D03"/>
    <w:rsid w:val="004A0671"/>
    <w:rsid w:val="004A18B3"/>
    <w:rsid w:val="004A6498"/>
    <w:rsid w:val="004B75D4"/>
    <w:rsid w:val="004C1283"/>
    <w:rsid w:val="004C6469"/>
    <w:rsid w:val="004F26BE"/>
    <w:rsid w:val="00507507"/>
    <w:rsid w:val="005D026E"/>
    <w:rsid w:val="005D25AA"/>
    <w:rsid w:val="005E4112"/>
    <w:rsid w:val="00630B97"/>
    <w:rsid w:val="00653ED1"/>
    <w:rsid w:val="00656BBB"/>
    <w:rsid w:val="00667759"/>
    <w:rsid w:val="00685A5A"/>
    <w:rsid w:val="006A37C1"/>
    <w:rsid w:val="006C6F39"/>
    <w:rsid w:val="00710FE0"/>
    <w:rsid w:val="007453A0"/>
    <w:rsid w:val="00747AD3"/>
    <w:rsid w:val="0076418F"/>
    <w:rsid w:val="00767AA3"/>
    <w:rsid w:val="00772652"/>
    <w:rsid w:val="00783CE5"/>
    <w:rsid w:val="007928D7"/>
    <w:rsid w:val="007F6F42"/>
    <w:rsid w:val="00836108"/>
    <w:rsid w:val="00844676"/>
    <w:rsid w:val="00847AD1"/>
    <w:rsid w:val="0085179F"/>
    <w:rsid w:val="00853DA8"/>
    <w:rsid w:val="008A4A2F"/>
    <w:rsid w:val="008A5B51"/>
    <w:rsid w:val="008A5C51"/>
    <w:rsid w:val="008A6CE0"/>
    <w:rsid w:val="008C7D13"/>
    <w:rsid w:val="008E1E3B"/>
    <w:rsid w:val="009038F3"/>
    <w:rsid w:val="009375CB"/>
    <w:rsid w:val="00950360"/>
    <w:rsid w:val="00950F7C"/>
    <w:rsid w:val="009630A0"/>
    <w:rsid w:val="00995BDF"/>
    <w:rsid w:val="009A3DC8"/>
    <w:rsid w:val="009E7D83"/>
    <w:rsid w:val="00A12721"/>
    <w:rsid w:val="00A22FBB"/>
    <w:rsid w:val="00A56202"/>
    <w:rsid w:val="00A7203D"/>
    <w:rsid w:val="00A8055A"/>
    <w:rsid w:val="00AA66CA"/>
    <w:rsid w:val="00AD3DB7"/>
    <w:rsid w:val="00B34969"/>
    <w:rsid w:val="00B52584"/>
    <w:rsid w:val="00C234A2"/>
    <w:rsid w:val="00C62ED2"/>
    <w:rsid w:val="00CD1F13"/>
    <w:rsid w:val="00CD235D"/>
    <w:rsid w:val="00CD6E68"/>
    <w:rsid w:val="00D00D62"/>
    <w:rsid w:val="00D5469B"/>
    <w:rsid w:val="00D54FFA"/>
    <w:rsid w:val="00D67865"/>
    <w:rsid w:val="00DE3688"/>
    <w:rsid w:val="00E715CC"/>
    <w:rsid w:val="00E94B9D"/>
    <w:rsid w:val="00EC6D78"/>
    <w:rsid w:val="00ED685C"/>
    <w:rsid w:val="00EE2D63"/>
    <w:rsid w:val="00EF2176"/>
    <w:rsid w:val="00F0757A"/>
    <w:rsid w:val="00F313A7"/>
    <w:rsid w:val="00F41480"/>
    <w:rsid w:val="00F43081"/>
    <w:rsid w:val="00F56892"/>
    <w:rsid w:val="00F800BE"/>
    <w:rsid w:val="00F83B78"/>
    <w:rsid w:val="00FA0811"/>
    <w:rsid w:val="00FB6917"/>
    <w:rsid w:val="00FD7DFF"/>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33BF15"/>
  <w15:docId w15:val="{4BCC82BE-F924-41EF-A490-C4FAEB0C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5">
    <w:name w:val="heading 5"/>
    <w:basedOn w:val="Normal"/>
    <w:next w:val="Normal"/>
    <w:link w:val="Heading5Char"/>
    <w:uiPriority w:val="9"/>
    <w:semiHidden/>
    <w:unhideWhenUsed/>
    <w:qFormat/>
    <w:rsid w:val="00A7203D"/>
    <w:pPr>
      <w:keepNext/>
      <w:keepLines/>
      <w:spacing w:before="40"/>
      <w:outlineLvl w:val="4"/>
    </w:pPr>
    <w:rPr>
      <w:rFonts w:asciiTheme="majorHAnsi" w:eastAsiaTheme="majorEastAsia" w:hAnsiTheme="majorHAnsi"/>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4F26BE"/>
    <w:pPr>
      <w:widowControl/>
      <w:suppressAutoHyphens w:val="0"/>
      <w:spacing w:before="100" w:beforeAutospacing="1" w:after="100" w:afterAutospacing="1"/>
    </w:pPr>
    <w:rPr>
      <w:rFonts w:eastAsia="Times New Roman" w:cs="Times New Roman"/>
      <w:kern w:val="0"/>
      <w:lang w:val="en-IN" w:eastAsia="en-IN" w:bidi="ar-SA"/>
    </w:rPr>
  </w:style>
  <w:style w:type="character" w:customStyle="1" w:styleId="Heading5Char">
    <w:name w:val="Heading 5 Char"/>
    <w:basedOn w:val="DefaultParagraphFont"/>
    <w:link w:val="Heading5"/>
    <w:uiPriority w:val="9"/>
    <w:semiHidden/>
    <w:rsid w:val="00A7203D"/>
    <w:rPr>
      <w:rFonts w:asciiTheme="majorHAnsi" w:eastAsiaTheme="majorEastAsia" w:hAnsiTheme="majorHAnsi" w:cs="Mangal"/>
      <w:color w:val="365F91" w:themeColor="accent1" w:themeShade="BF"/>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128129">
      <w:bodyDiv w:val="1"/>
      <w:marLeft w:val="0"/>
      <w:marRight w:val="0"/>
      <w:marTop w:val="0"/>
      <w:marBottom w:val="0"/>
      <w:divBdr>
        <w:top w:val="none" w:sz="0" w:space="0" w:color="auto"/>
        <w:left w:val="none" w:sz="0" w:space="0" w:color="auto"/>
        <w:bottom w:val="none" w:sz="0" w:space="0" w:color="auto"/>
        <w:right w:val="none" w:sz="0" w:space="0" w:color="auto"/>
      </w:divBdr>
      <w:divsChild>
        <w:div w:id="1313482539">
          <w:marLeft w:val="0"/>
          <w:marRight w:val="0"/>
          <w:marTop w:val="0"/>
          <w:marBottom w:val="0"/>
          <w:divBdr>
            <w:top w:val="none" w:sz="0" w:space="0" w:color="auto"/>
            <w:left w:val="none" w:sz="0" w:space="0" w:color="auto"/>
            <w:bottom w:val="none" w:sz="0" w:space="0" w:color="auto"/>
            <w:right w:val="none" w:sz="0" w:space="0" w:color="auto"/>
          </w:divBdr>
          <w:divsChild>
            <w:div w:id="963317026">
              <w:marLeft w:val="0"/>
              <w:marRight w:val="0"/>
              <w:marTop w:val="0"/>
              <w:marBottom w:val="0"/>
              <w:divBdr>
                <w:top w:val="none" w:sz="0" w:space="0" w:color="auto"/>
                <w:left w:val="none" w:sz="0" w:space="0" w:color="auto"/>
                <w:bottom w:val="none" w:sz="0" w:space="0" w:color="auto"/>
                <w:right w:val="none" w:sz="0" w:space="0" w:color="auto"/>
              </w:divBdr>
              <w:divsChild>
                <w:div w:id="1204517755">
                  <w:marLeft w:val="0"/>
                  <w:marRight w:val="0"/>
                  <w:marTop w:val="0"/>
                  <w:marBottom w:val="0"/>
                  <w:divBdr>
                    <w:top w:val="none" w:sz="0" w:space="0" w:color="auto"/>
                    <w:left w:val="none" w:sz="0" w:space="0" w:color="auto"/>
                    <w:bottom w:val="none" w:sz="0" w:space="0" w:color="auto"/>
                    <w:right w:val="none" w:sz="0" w:space="0" w:color="auto"/>
                  </w:divBdr>
                  <w:divsChild>
                    <w:div w:id="102000953">
                      <w:marLeft w:val="0"/>
                      <w:marRight w:val="0"/>
                      <w:marTop w:val="0"/>
                      <w:marBottom w:val="0"/>
                      <w:divBdr>
                        <w:top w:val="none" w:sz="0" w:space="0" w:color="auto"/>
                        <w:left w:val="none" w:sz="0" w:space="0" w:color="auto"/>
                        <w:bottom w:val="none" w:sz="0" w:space="0" w:color="auto"/>
                        <w:right w:val="none" w:sz="0" w:space="0" w:color="auto"/>
                      </w:divBdr>
                      <w:divsChild>
                        <w:div w:id="1349718028">
                          <w:marLeft w:val="0"/>
                          <w:marRight w:val="0"/>
                          <w:marTop w:val="0"/>
                          <w:marBottom w:val="0"/>
                          <w:divBdr>
                            <w:top w:val="none" w:sz="0" w:space="0" w:color="auto"/>
                            <w:left w:val="none" w:sz="0" w:space="0" w:color="auto"/>
                            <w:bottom w:val="none" w:sz="0" w:space="0" w:color="auto"/>
                            <w:right w:val="none" w:sz="0" w:space="0" w:color="auto"/>
                          </w:divBdr>
                          <w:divsChild>
                            <w:div w:id="1089429322">
                              <w:marLeft w:val="0"/>
                              <w:marRight w:val="0"/>
                              <w:marTop w:val="0"/>
                              <w:marBottom w:val="0"/>
                              <w:divBdr>
                                <w:top w:val="none" w:sz="0" w:space="0" w:color="auto"/>
                                <w:left w:val="none" w:sz="0" w:space="0" w:color="auto"/>
                                <w:bottom w:val="none" w:sz="0" w:space="0" w:color="auto"/>
                                <w:right w:val="none" w:sz="0" w:space="0" w:color="auto"/>
                              </w:divBdr>
                              <w:divsChild>
                                <w:div w:id="1464079803">
                                  <w:marLeft w:val="0"/>
                                  <w:marRight w:val="0"/>
                                  <w:marTop w:val="0"/>
                                  <w:marBottom w:val="0"/>
                                  <w:divBdr>
                                    <w:top w:val="none" w:sz="0" w:space="0" w:color="auto"/>
                                    <w:left w:val="none" w:sz="0" w:space="0" w:color="auto"/>
                                    <w:bottom w:val="none" w:sz="0" w:space="0" w:color="auto"/>
                                    <w:right w:val="none" w:sz="0" w:space="0" w:color="auto"/>
                                  </w:divBdr>
                                  <w:divsChild>
                                    <w:div w:id="5210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0037">
                          <w:marLeft w:val="0"/>
                          <w:marRight w:val="0"/>
                          <w:marTop w:val="0"/>
                          <w:marBottom w:val="0"/>
                          <w:divBdr>
                            <w:top w:val="none" w:sz="0" w:space="0" w:color="auto"/>
                            <w:left w:val="none" w:sz="0" w:space="0" w:color="auto"/>
                            <w:bottom w:val="none" w:sz="0" w:space="0" w:color="auto"/>
                            <w:right w:val="none" w:sz="0" w:space="0" w:color="auto"/>
                          </w:divBdr>
                          <w:divsChild>
                            <w:div w:id="1219585669">
                              <w:marLeft w:val="0"/>
                              <w:marRight w:val="0"/>
                              <w:marTop w:val="0"/>
                              <w:marBottom w:val="0"/>
                              <w:divBdr>
                                <w:top w:val="none" w:sz="0" w:space="0" w:color="auto"/>
                                <w:left w:val="none" w:sz="0" w:space="0" w:color="auto"/>
                                <w:bottom w:val="none" w:sz="0" w:space="0" w:color="auto"/>
                                <w:right w:val="none" w:sz="0" w:space="0" w:color="auto"/>
                              </w:divBdr>
                              <w:divsChild>
                                <w:div w:id="2010449502">
                                  <w:marLeft w:val="0"/>
                                  <w:marRight w:val="0"/>
                                  <w:marTop w:val="0"/>
                                  <w:marBottom w:val="0"/>
                                  <w:divBdr>
                                    <w:top w:val="none" w:sz="0" w:space="0" w:color="auto"/>
                                    <w:left w:val="none" w:sz="0" w:space="0" w:color="auto"/>
                                    <w:bottom w:val="none" w:sz="0" w:space="0" w:color="auto"/>
                                    <w:right w:val="none" w:sz="0" w:space="0" w:color="auto"/>
                                  </w:divBdr>
                                  <w:divsChild>
                                    <w:div w:id="7510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647748">
          <w:marLeft w:val="0"/>
          <w:marRight w:val="0"/>
          <w:marTop w:val="0"/>
          <w:marBottom w:val="0"/>
          <w:divBdr>
            <w:top w:val="none" w:sz="0" w:space="0" w:color="auto"/>
            <w:left w:val="none" w:sz="0" w:space="0" w:color="auto"/>
            <w:bottom w:val="none" w:sz="0" w:space="0" w:color="auto"/>
            <w:right w:val="none" w:sz="0" w:space="0" w:color="auto"/>
          </w:divBdr>
          <w:divsChild>
            <w:div w:id="1607880640">
              <w:marLeft w:val="0"/>
              <w:marRight w:val="0"/>
              <w:marTop w:val="0"/>
              <w:marBottom w:val="0"/>
              <w:divBdr>
                <w:top w:val="none" w:sz="0" w:space="0" w:color="auto"/>
                <w:left w:val="none" w:sz="0" w:space="0" w:color="auto"/>
                <w:bottom w:val="none" w:sz="0" w:space="0" w:color="auto"/>
                <w:right w:val="none" w:sz="0" w:space="0" w:color="auto"/>
              </w:divBdr>
              <w:divsChild>
                <w:div w:id="1012604512">
                  <w:marLeft w:val="0"/>
                  <w:marRight w:val="0"/>
                  <w:marTop w:val="0"/>
                  <w:marBottom w:val="0"/>
                  <w:divBdr>
                    <w:top w:val="none" w:sz="0" w:space="0" w:color="auto"/>
                    <w:left w:val="none" w:sz="0" w:space="0" w:color="auto"/>
                    <w:bottom w:val="none" w:sz="0" w:space="0" w:color="auto"/>
                    <w:right w:val="none" w:sz="0" w:space="0" w:color="auto"/>
                  </w:divBdr>
                  <w:divsChild>
                    <w:div w:id="341081055">
                      <w:marLeft w:val="0"/>
                      <w:marRight w:val="0"/>
                      <w:marTop w:val="0"/>
                      <w:marBottom w:val="0"/>
                      <w:divBdr>
                        <w:top w:val="none" w:sz="0" w:space="0" w:color="auto"/>
                        <w:left w:val="none" w:sz="0" w:space="0" w:color="auto"/>
                        <w:bottom w:val="none" w:sz="0" w:space="0" w:color="auto"/>
                        <w:right w:val="none" w:sz="0" w:space="0" w:color="auto"/>
                      </w:divBdr>
                      <w:divsChild>
                        <w:div w:id="1187673644">
                          <w:marLeft w:val="0"/>
                          <w:marRight w:val="0"/>
                          <w:marTop w:val="0"/>
                          <w:marBottom w:val="0"/>
                          <w:divBdr>
                            <w:top w:val="none" w:sz="0" w:space="0" w:color="auto"/>
                            <w:left w:val="none" w:sz="0" w:space="0" w:color="auto"/>
                            <w:bottom w:val="none" w:sz="0" w:space="0" w:color="auto"/>
                            <w:right w:val="none" w:sz="0" w:space="0" w:color="auto"/>
                          </w:divBdr>
                          <w:divsChild>
                            <w:div w:id="351608706">
                              <w:marLeft w:val="0"/>
                              <w:marRight w:val="0"/>
                              <w:marTop w:val="0"/>
                              <w:marBottom w:val="0"/>
                              <w:divBdr>
                                <w:top w:val="none" w:sz="0" w:space="0" w:color="auto"/>
                                <w:left w:val="none" w:sz="0" w:space="0" w:color="auto"/>
                                <w:bottom w:val="none" w:sz="0" w:space="0" w:color="auto"/>
                                <w:right w:val="none" w:sz="0" w:space="0" w:color="auto"/>
                              </w:divBdr>
                              <w:divsChild>
                                <w:div w:id="1149591562">
                                  <w:marLeft w:val="0"/>
                                  <w:marRight w:val="0"/>
                                  <w:marTop w:val="0"/>
                                  <w:marBottom w:val="0"/>
                                  <w:divBdr>
                                    <w:top w:val="none" w:sz="0" w:space="0" w:color="auto"/>
                                    <w:left w:val="none" w:sz="0" w:space="0" w:color="auto"/>
                                    <w:bottom w:val="none" w:sz="0" w:space="0" w:color="auto"/>
                                    <w:right w:val="none" w:sz="0" w:space="0" w:color="auto"/>
                                  </w:divBdr>
                                  <w:divsChild>
                                    <w:div w:id="2061006381">
                                      <w:marLeft w:val="0"/>
                                      <w:marRight w:val="0"/>
                                      <w:marTop w:val="0"/>
                                      <w:marBottom w:val="0"/>
                                      <w:divBdr>
                                        <w:top w:val="none" w:sz="0" w:space="0" w:color="auto"/>
                                        <w:left w:val="none" w:sz="0" w:space="0" w:color="auto"/>
                                        <w:bottom w:val="none" w:sz="0" w:space="0" w:color="auto"/>
                                        <w:right w:val="none" w:sz="0" w:space="0" w:color="auto"/>
                                      </w:divBdr>
                                      <w:divsChild>
                                        <w:div w:id="9536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671560">
          <w:marLeft w:val="0"/>
          <w:marRight w:val="0"/>
          <w:marTop w:val="0"/>
          <w:marBottom w:val="0"/>
          <w:divBdr>
            <w:top w:val="none" w:sz="0" w:space="0" w:color="auto"/>
            <w:left w:val="none" w:sz="0" w:space="0" w:color="auto"/>
            <w:bottom w:val="none" w:sz="0" w:space="0" w:color="auto"/>
            <w:right w:val="none" w:sz="0" w:space="0" w:color="auto"/>
          </w:divBdr>
          <w:divsChild>
            <w:div w:id="1741556882">
              <w:marLeft w:val="0"/>
              <w:marRight w:val="0"/>
              <w:marTop w:val="0"/>
              <w:marBottom w:val="0"/>
              <w:divBdr>
                <w:top w:val="none" w:sz="0" w:space="0" w:color="auto"/>
                <w:left w:val="none" w:sz="0" w:space="0" w:color="auto"/>
                <w:bottom w:val="none" w:sz="0" w:space="0" w:color="auto"/>
                <w:right w:val="none" w:sz="0" w:space="0" w:color="auto"/>
              </w:divBdr>
              <w:divsChild>
                <w:div w:id="1334456032">
                  <w:marLeft w:val="0"/>
                  <w:marRight w:val="0"/>
                  <w:marTop w:val="0"/>
                  <w:marBottom w:val="0"/>
                  <w:divBdr>
                    <w:top w:val="none" w:sz="0" w:space="0" w:color="auto"/>
                    <w:left w:val="none" w:sz="0" w:space="0" w:color="auto"/>
                    <w:bottom w:val="none" w:sz="0" w:space="0" w:color="auto"/>
                    <w:right w:val="none" w:sz="0" w:space="0" w:color="auto"/>
                  </w:divBdr>
                  <w:divsChild>
                    <w:div w:id="848259115">
                      <w:marLeft w:val="0"/>
                      <w:marRight w:val="0"/>
                      <w:marTop w:val="0"/>
                      <w:marBottom w:val="0"/>
                      <w:divBdr>
                        <w:top w:val="none" w:sz="0" w:space="0" w:color="auto"/>
                        <w:left w:val="none" w:sz="0" w:space="0" w:color="auto"/>
                        <w:bottom w:val="none" w:sz="0" w:space="0" w:color="auto"/>
                        <w:right w:val="none" w:sz="0" w:space="0" w:color="auto"/>
                      </w:divBdr>
                      <w:divsChild>
                        <w:div w:id="1607153022">
                          <w:marLeft w:val="0"/>
                          <w:marRight w:val="0"/>
                          <w:marTop w:val="0"/>
                          <w:marBottom w:val="0"/>
                          <w:divBdr>
                            <w:top w:val="none" w:sz="0" w:space="0" w:color="auto"/>
                            <w:left w:val="none" w:sz="0" w:space="0" w:color="auto"/>
                            <w:bottom w:val="none" w:sz="0" w:space="0" w:color="auto"/>
                            <w:right w:val="none" w:sz="0" w:space="0" w:color="auto"/>
                          </w:divBdr>
                          <w:divsChild>
                            <w:div w:id="284434790">
                              <w:marLeft w:val="0"/>
                              <w:marRight w:val="0"/>
                              <w:marTop w:val="0"/>
                              <w:marBottom w:val="0"/>
                              <w:divBdr>
                                <w:top w:val="none" w:sz="0" w:space="0" w:color="auto"/>
                                <w:left w:val="none" w:sz="0" w:space="0" w:color="auto"/>
                                <w:bottom w:val="none" w:sz="0" w:space="0" w:color="auto"/>
                                <w:right w:val="none" w:sz="0" w:space="0" w:color="auto"/>
                              </w:divBdr>
                              <w:divsChild>
                                <w:div w:id="10659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2402">
                  <w:marLeft w:val="0"/>
                  <w:marRight w:val="0"/>
                  <w:marTop w:val="0"/>
                  <w:marBottom w:val="0"/>
                  <w:divBdr>
                    <w:top w:val="none" w:sz="0" w:space="0" w:color="auto"/>
                    <w:left w:val="none" w:sz="0" w:space="0" w:color="auto"/>
                    <w:bottom w:val="none" w:sz="0" w:space="0" w:color="auto"/>
                    <w:right w:val="none" w:sz="0" w:space="0" w:color="auto"/>
                  </w:divBdr>
                  <w:divsChild>
                    <w:div w:id="332530917">
                      <w:marLeft w:val="0"/>
                      <w:marRight w:val="0"/>
                      <w:marTop w:val="0"/>
                      <w:marBottom w:val="0"/>
                      <w:divBdr>
                        <w:top w:val="none" w:sz="0" w:space="0" w:color="auto"/>
                        <w:left w:val="none" w:sz="0" w:space="0" w:color="auto"/>
                        <w:bottom w:val="none" w:sz="0" w:space="0" w:color="auto"/>
                        <w:right w:val="none" w:sz="0" w:space="0" w:color="auto"/>
                      </w:divBdr>
                      <w:divsChild>
                        <w:div w:id="1428428468">
                          <w:marLeft w:val="0"/>
                          <w:marRight w:val="0"/>
                          <w:marTop w:val="0"/>
                          <w:marBottom w:val="0"/>
                          <w:divBdr>
                            <w:top w:val="none" w:sz="0" w:space="0" w:color="auto"/>
                            <w:left w:val="none" w:sz="0" w:space="0" w:color="auto"/>
                            <w:bottom w:val="none" w:sz="0" w:space="0" w:color="auto"/>
                            <w:right w:val="none" w:sz="0" w:space="0" w:color="auto"/>
                          </w:divBdr>
                          <w:divsChild>
                            <w:div w:id="1744452120">
                              <w:marLeft w:val="0"/>
                              <w:marRight w:val="0"/>
                              <w:marTop w:val="0"/>
                              <w:marBottom w:val="0"/>
                              <w:divBdr>
                                <w:top w:val="none" w:sz="0" w:space="0" w:color="auto"/>
                                <w:left w:val="none" w:sz="0" w:space="0" w:color="auto"/>
                                <w:bottom w:val="none" w:sz="0" w:space="0" w:color="auto"/>
                                <w:right w:val="none" w:sz="0" w:space="0" w:color="auto"/>
                              </w:divBdr>
                              <w:divsChild>
                                <w:div w:id="228349097">
                                  <w:marLeft w:val="0"/>
                                  <w:marRight w:val="0"/>
                                  <w:marTop w:val="0"/>
                                  <w:marBottom w:val="0"/>
                                  <w:divBdr>
                                    <w:top w:val="none" w:sz="0" w:space="0" w:color="auto"/>
                                    <w:left w:val="none" w:sz="0" w:space="0" w:color="auto"/>
                                    <w:bottom w:val="none" w:sz="0" w:space="0" w:color="auto"/>
                                    <w:right w:val="none" w:sz="0" w:space="0" w:color="auto"/>
                                  </w:divBdr>
                                  <w:divsChild>
                                    <w:div w:id="15965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402502">
      <w:bodyDiv w:val="1"/>
      <w:marLeft w:val="0"/>
      <w:marRight w:val="0"/>
      <w:marTop w:val="0"/>
      <w:marBottom w:val="0"/>
      <w:divBdr>
        <w:top w:val="none" w:sz="0" w:space="0" w:color="auto"/>
        <w:left w:val="none" w:sz="0" w:space="0" w:color="auto"/>
        <w:bottom w:val="none" w:sz="0" w:space="0" w:color="auto"/>
        <w:right w:val="none" w:sz="0" w:space="0" w:color="auto"/>
      </w:divBdr>
      <w:divsChild>
        <w:div w:id="1899777673">
          <w:marLeft w:val="0"/>
          <w:marRight w:val="0"/>
          <w:marTop w:val="0"/>
          <w:marBottom w:val="0"/>
          <w:divBdr>
            <w:top w:val="none" w:sz="0" w:space="0" w:color="auto"/>
            <w:left w:val="none" w:sz="0" w:space="0" w:color="auto"/>
            <w:bottom w:val="none" w:sz="0" w:space="0" w:color="auto"/>
            <w:right w:val="none" w:sz="0" w:space="0" w:color="auto"/>
          </w:divBdr>
          <w:divsChild>
            <w:div w:id="751656532">
              <w:marLeft w:val="0"/>
              <w:marRight w:val="0"/>
              <w:marTop w:val="0"/>
              <w:marBottom w:val="0"/>
              <w:divBdr>
                <w:top w:val="none" w:sz="0" w:space="0" w:color="auto"/>
                <w:left w:val="none" w:sz="0" w:space="0" w:color="auto"/>
                <w:bottom w:val="none" w:sz="0" w:space="0" w:color="auto"/>
                <w:right w:val="none" w:sz="0" w:space="0" w:color="auto"/>
              </w:divBdr>
              <w:divsChild>
                <w:div w:id="1862082884">
                  <w:marLeft w:val="0"/>
                  <w:marRight w:val="0"/>
                  <w:marTop w:val="0"/>
                  <w:marBottom w:val="0"/>
                  <w:divBdr>
                    <w:top w:val="none" w:sz="0" w:space="0" w:color="auto"/>
                    <w:left w:val="none" w:sz="0" w:space="0" w:color="auto"/>
                    <w:bottom w:val="none" w:sz="0" w:space="0" w:color="auto"/>
                    <w:right w:val="none" w:sz="0" w:space="0" w:color="auto"/>
                  </w:divBdr>
                  <w:divsChild>
                    <w:div w:id="1486969338">
                      <w:marLeft w:val="0"/>
                      <w:marRight w:val="0"/>
                      <w:marTop w:val="0"/>
                      <w:marBottom w:val="0"/>
                      <w:divBdr>
                        <w:top w:val="none" w:sz="0" w:space="0" w:color="auto"/>
                        <w:left w:val="none" w:sz="0" w:space="0" w:color="auto"/>
                        <w:bottom w:val="none" w:sz="0" w:space="0" w:color="auto"/>
                        <w:right w:val="none" w:sz="0" w:space="0" w:color="auto"/>
                      </w:divBdr>
                      <w:divsChild>
                        <w:div w:id="1875538789">
                          <w:marLeft w:val="0"/>
                          <w:marRight w:val="0"/>
                          <w:marTop w:val="0"/>
                          <w:marBottom w:val="0"/>
                          <w:divBdr>
                            <w:top w:val="none" w:sz="0" w:space="0" w:color="auto"/>
                            <w:left w:val="none" w:sz="0" w:space="0" w:color="auto"/>
                            <w:bottom w:val="none" w:sz="0" w:space="0" w:color="auto"/>
                            <w:right w:val="none" w:sz="0" w:space="0" w:color="auto"/>
                          </w:divBdr>
                          <w:divsChild>
                            <w:div w:id="777020713">
                              <w:marLeft w:val="0"/>
                              <w:marRight w:val="0"/>
                              <w:marTop w:val="0"/>
                              <w:marBottom w:val="0"/>
                              <w:divBdr>
                                <w:top w:val="none" w:sz="0" w:space="0" w:color="auto"/>
                                <w:left w:val="none" w:sz="0" w:space="0" w:color="auto"/>
                                <w:bottom w:val="none" w:sz="0" w:space="0" w:color="auto"/>
                                <w:right w:val="none" w:sz="0" w:space="0" w:color="auto"/>
                              </w:divBdr>
                              <w:divsChild>
                                <w:div w:id="45028251">
                                  <w:marLeft w:val="0"/>
                                  <w:marRight w:val="0"/>
                                  <w:marTop w:val="0"/>
                                  <w:marBottom w:val="0"/>
                                  <w:divBdr>
                                    <w:top w:val="none" w:sz="0" w:space="0" w:color="auto"/>
                                    <w:left w:val="none" w:sz="0" w:space="0" w:color="auto"/>
                                    <w:bottom w:val="none" w:sz="0" w:space="0" w:color="auto"/>
                                    <w:right w:val="none" w:sz="0" w:space="0" w:color="auto"/>
                                  </w:divBdr>
                                  <w:divsChild>
                                    <w:div w:id="1405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89575">
                          <w:marLeft w:val="0"/>
                          <w:marRight w:val="0"/>
                          <w:marTop w:val="0"/>
                          <w:marBottom w:val="0"/>
                          <w:divBdr>
                            <w:top w:val="none" w:sz="0" w:space="0" w:color="auto"/>
                            <w:left w:val="none" w:sz="0" w:space="0" w:color="auto"/>
                            <w:bottom w:val="none" w:sz="0" w:space="0" w:color="auto"/>
                            <w:right w:val="none" w:sz="0" w:space="0" w:color="auto"/>
                          </w:divBdr>
                          <w:divsChild>
                            <w:div w:id="177933519">
                              <w:marLeft w:val="0"/>
                              <w:marRight w:val="0"/>
                              <w:marTop w:val="0"/>
                              <w:marBottom w:val="0"/>
                              <w:divBdr>
                                <w:top w:val="none" w:sz="0" w:space="0" w:color="auto"/>
                                <w:left w:val="none" w:sz="0" w:space="0" w:color="auto"/>
                                <w:bottom w:val="none" w:sz="0" w:space="0" w:color="auto"/>
                                <w:right w:val="none" w:sz="0" w:space="0" w:color="auto"/>
                              </w:divBdr>
                              <w:divsChild>
                                <w:div w:id="1338845797">
                                  <w:marLeft w:val="0"/>
                                  <w:marRight w:val="0"/>
                                  <w:marTop w:val="0"/>
                                  <w:marBottom w:val="0"/>
                                  <w:divBdr>
                                    <w:top w:val="none" w:sz="0" w:space="0" w:color="auto"/>
                                    <w:left w:val="none" w:sz="0" w:space="0" w:color="auto"/>
                                    <w:bottom w:val="none" w:sz="0" w:space="0" w:color="auto"/>
                                    <w:right w:val="none" w:sz="0" w:space="0" w:color="auto"/>
                                  </w:divBdr>
                                  <w:divsChild>
                                    <w:div w:id="1630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35075">
          <w:marLeft w:val="0"/>
          <w:marRight w:val="0"/>
          <w:marTop w:val="0"/>
          <w:marBottom w:val="0"/>
          <w:divBdr>
            <w:top w:val="none" w:sz="0" w:space="0" w:color="auto"/>
            <w:left w:val="none" w:sz="0" w:space="0" w:color="auto"/>
            <w:bottom w:val="none" w:sz="0" w:space="0" w:color="auto"/>
            <w:right w:val="none" w:sz="0" w:space="0" w:color="auto"/>
          </w:divBdr>
          <w:divsChild>
            <w:div w:id="1641038518">
              <w:marLeft w:val="0"/>
              <w:marRight w:val="0"/>
              <w:marTop w:val="0"/>
              <w:marBottom w:val="0"/>
              <w:divBdr>
                <w:top w:val="none" w:sz="0" w:space="0" w:color="auto"/>
                <w:left w:val="none" w:sz="0" w:space="0" w:color="auto"/>
                <w:bottom w:val="none" w:sz="0" w:space="0" w:color="auto"/>
                <w:right w:val="none" w:sz="0" w:space="0" w:color="auto"/>
              </w:divBdr>
              <w:divsChild>
                <w:div w:id="614337586">
                  <w:marLeft w:val="0"/>
                  <w:marRight w:val="0"/>
                  <w:marTop w:val="0"/>
                  <w:marBottom w:val="0"/>
                  <w:divBdr>
                    <w:top w:val="none" w:sz="0" w:space="0" w:color="auto"/>
                    <w:left w:val="none" w:sz="0" w:space="0" w:color="auto"/>
                    <w:bottom w:val="none" w:sz="0" w:space="0" w:color="auto"/>
                    <w:right w:val="none" w:sz="0" w:space="0" w:color="auto"/>
                  </w:divBdr>
                  <w:divsChild>
                    <w:div w:id="953094893">
                      <w:marLeft w:val="0"/>
                      <w:marRight w:val="0"/>
                      <w:marTop w:val="0"/>
                      <w:marBottom w:val="0"/>
                      <w:divBdr>
                        <w:top w:val="none" w:sz="0" w:space="0" w:color="auto"/>
                        <w:left w:val="none" w:sz="0" w:space="0" w:color="auto"/>
                        <w:bottom w:val="none" w:sz="0" w:space="0" w:color="auto"/>
                        <w:right w:val="none" w:sz="0" w:space="0" w:color="auto"/>
                      </w:divBdr>
                      <w:divsChild>
                        <w:div w:id="807087979">
                          <w:marLeft w:val="0"/>
                          <w:marRight w:val="0"/>
                          <w:marTop w:val="0"/>
                          <w:marBottom w:val="0"/>
                          <w:divBdr>
                            <w:top w:val="none" w:sz="0" w:space="0" w:color="auto"/>
                            <w:left w:val="none" w:sz="0" w:space="0" w:color="auto"/>
                            <w:bottom w:val="none" w:sz="0" w:space="0" w:color="auto"/>
                            <w:right w:val="none" w:sz="0" w:space="0" w:color="auto"/>
                          </w:divBdr>
                          <w:divsChild>
                            <w:div w:id="390688250">
                              <w:marLeft w:val="0"/>
                              <w:marRight w:val="0"/>
                              <w:marTop w:val="0"/>
                              <w:marBottom w:val="0"/>
                              <w:divBdr>
                                <w:top w:val="none" w:sz="0" w:space="0" w:color="auto"/>
                                <w:left w:val="none" w:sz="0" w:space="0" w:color="auto"/>
                                <w:bottom w:val="none" w:sz="0" w:space="0" w:color="auto"/>
                                <w:right w:val="none" w:sz="0" w:space="0" w:color="auto"/>
                              </w:divBdr>
                              <w:divsChild>
                                <w:div w:id="89009476">
                                  <w:marLeft w:val="0"/>
                                  <w:marRight w:val="0"/>
                                  <w:marTop w:val="0"/>
                                  <w:marBottom w:val="0"/>
                                  <w:divBdr>
                                    <w:top w:val="none" w:sz="0" w:space="0" w:color="auto"/>
                                    <w:left w:val="none" w:sz="0" w:space="0" w:color="auto"/>
                                    <w:bottom w:val="none" w:sz="0" w:space="0" w:color="auto"/>
                                    <w:right w:val="none" w:sz="0" w:space="0" w:color="auto"/>
                                  </w:divBdr>
                                  <w:divsChild>
                                    <w:div w:id="1296595456">
                                      <w:marLeft w:val="0"/>
                                      <w:marRight w:val="0"/>
                                      <w:marTop w:val="0"/>
                                      <w:marBottom w:val="0"/>
                                      <w:divBdr>
                                        <w:top w:val="none" w:sz="0" w:space="0" w:color="auto"/>
                                        <w:left w:val="none" w:sz="0" w:space="0" w:color="auto"/>
                                        <w:bottom w:val="none" w:sz="0" w:space="0" w:color="auto"/>
                                        <w:right w:val="none" w:sz="0" w:space="0" w:color="auto"/>
                                      </w:divBdr>
                                      <w:divsChild>
                                        <w:div w:id="2122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21517">
          <w:marLeft w:val="0"/>
          <w:marRight w:val="0"/>
          <w:marTop w:val="0"/>
          <w:marBottom w:val="0"/>
          <w:divBdr>
            <w:top w:val="none" w:sz="0" w:space="0" w:color="auto"/>
            <w:left w:val="none" w:sz="0" w:space="0" w:color="auto"/>
            <w:bottom w:val="none" w:sz="0" w:space="0" w:color="auto"/>
            <w:right w:val="none" w:sz="0" w:space="0" w:color="auto"/>
          </w:divBdr>
          <w:divsChild>
            <w:div w:id="880239706">
              <w:marLeft w:val="0"/>
              <w:marRight w:val="0"/>
              <w:marTop w:val="0"/>
              <w:marBottom w:val="0"/>
              <w:divBdr>
                <w:top w:val="none" w:sz="0" w:space="0" w:color="auto"/>
                <w:left w:val="none" w:sz="0" w:space="0" w:color="auto"/>
                <w:bottom w:val="none" w:sz="0" w:space="0" w:color="auto"/>
                <w:right w:val="none" w:sz="0" w:space="0" w:color="auto"/>
              </w:divBdr>
              <w:divsChild>
                <w:div w:id="1818230931">
                  <w:marLeft w:val="0"/>
                  <w:marRight w:val="0"/>
                  <w:marTop w:val="0"/>
                  <w:marBottom w:val="0"/>
                  <w:divBdr>
                    <w:top w:val="none" w:sz="0" w:space="0" w:color="auto"/>
                    <w:left w:val="none" w:sz="0" w:space="0" w:color="auto"/>
                    <w:bottom w:val="none" w:sz="0" w:space="0" w:color="auto"/>
                    <w:right w:val="none" w:sz="0" w:space="0" w:color="auto"/>
                  </w:divBdr>
                  <w:divsChild>
                    <w:div w:id="867527580">
                      <w:marLeft w:val="0"/>
                      <w:marRight w:val="0"/>
                      <w:marTop w:val="0"/>
                      <w:marBottom w:val="0"/>
                      <w:divBdr>
                        <w:top w:val="none" w:sz="0" w:space="0" w:color="auto"/>
                        <w:left w:val="none" w:sz="0" w:space="0" w:color="auto"/>
                        <w:bottom w:val="none" w:sz="0" w:space="0" w:color="auto"/>
                        <w:right w:val="none" w:sz="0" w:space="0" w:color="auto"/>
                      </w:divBdr>
                      <w:divsChild>
                        <w:div w:id="523638797">
                          <w:marLeft w:val="0"/>
                          <w:marRight w:val="0"/>
                          <w:marTop w:val="0"/>
                          <w:marBottom w:val="0"/>
                          <w:divBdr>
                            <w:top w:val="none" w:sz="0" w:space="0" w:color="auto"/>
                            <w:left w:val="none" w:sz="0" w:space="0" w:color="auto"/>
                            <w:bottom w:val="none" w:sz="0" w:space="0" w:color="auto"/>
                            <w:right w:val="none" w:sz="0" w:space="0" w:color="auto"/>
                          </w:divBdr>
                          <w:divsChild>
                            <w:div w:id="1498423883">
                              <w:marLeft w:val="0"/>
                              <w:marRight w:val="0"/>
                              <w:marTop w:val="0"/>
                              <w:marBottom w:val="0"/>
                              <w:divBdr>
                                <w:top w:val="none" w:sz="0" w:space="0" w:color="auto"/>
                                <w:left w:val="none" w:sz="0" w:space="0" w:color="auto"/>
                                <w:bottom w:val="none" w:sz="0" w:space="0" w:color="auto"/>
                                <w:right w:val="none" w:sz="0" w:space="0" w:color="auto"/>
                              </w:divBdr>
                              <w:divsChild>
                                <w:div w:id="1833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85047">
                  <w:marLeft w:val="0"/>
                  <w:marRight w:val="0"/>
                  <w:marTop w:val="0"/>
                  <w:marBottom w:val="0"/>
                  <w:divBdr>
                    <w:top w:val="none" w:sz="0" w:space="0" w:color="auto"/>
                    <w:left w:val="none" w:sz="0" w:space="0" w:color="auto"/>
                    <w:bottom w:val="none" w:sz="0" w:space="0" w:color="auto"/>
                    <w:right w:val="none" w:sz="0" w:space="0" w:color="auto"/>
                  </w:divBdr>
                  <w:divsChild>
                    <w:div w:id="1210070595">
                      <w:marLeft w:val="0"/>
                      <w:marRight w:val="0"/>
                      <w:marTop w:val="0"/>
                      <w:marBottom w:val="0"/>
                      <w:divBdr>
                        <w:top w:val="none" w:sz="0" w:space="0" w:color="auto"/>
                        <w:left w:val="none" w:sz="0" w:space="0" w:color="auto"/>
                        <w:bottom w:val="none" w:sz="0" w:space="0" w:color="auto"/>
                        <w:right w:val="none" w:sz="0" w:space="0" w:color="auto"/>
                      </w:divBdr>
                      <w:divsChild>
                        <w:div w:id="1311059916">
                          <w:marLeft w:val="0"/>
                          <w:marRight w:val="0"/>
                          <w:marTop w:val="0"/>
                          <w:marBottom w:val="0"/>
                          <w:divBdr>
                            <w:top w:val="none" w:sz="0" w:space="0" w:color="auto"/>
                            <w:left w:val="none" w:sz="0" w:space="0" w:color="auto"/>
                            <w:bottom w:val="none" w:sz="0" w:space="0" w:color="auto"/>
                            <w:right w:val="none" w:sz="0" w:space="0" w:color="auto"/>
                          </w:divBdr>
                          <w:divsChild>
                            <w:div w:id="382683170">
                              <w:marLeft w:val="0"/>
                              <w:marRight w:val="0"/>
                              <w:marTop w:val="0"/>
                              <w:marBottom w:val="0"/>
                              <w:divBdr>
                                <w:top w:val="none" w:sz="0" w:space="0" w:color="auto"/>
                                <w:left w:val="none" w:sz="0" w:space="0" w:color="auto"/>
                                <w:bottom w:val="none" w:sz="0" w:space="0" w:color="auto"/>
                                <w:right w:val="none" w:sz="0" w:space="0" w:color="auto"/>
                              </w:divBdr>
                              <w:divsChild>
                                <w:div w:id="19936984">
                                  <w:marLeft w:val="0"/>
                                  <w:marRight w:val="0"/>
                                  <w:marTop w:val="0"/>
                                  <w:marBottom w:val="0"/>
                                  <w:divBdr>
                                    <w:top w:val="none" w:sz="0" w:space="0" w:color="auto"/>
                                    <w:left w:val="none" w:sz="0" w:space="0" w:color="auto"/>
                                    <w:bottom w:val="none" w:sz="0" w:space="0" w:color="auto"/>
                                    <w:right w:val="none" w:sz="0" w:space="0" w:color="auto"/>
                                  </w:divBdr>
                                  <w:divsChild>
                                    <w:div w:id="1995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6</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Admin</cp:lastModifiedBy>
  <cp:revision>8</cp:revision>
  <cp:lastPrinted>1899-12-31T18:30:00Z</cp:lastPrinted>
  <dcterms:created xsi:type="dcterms:W3CDTF">2024-06-24T14:42:00Z</dcterms:created>
  <dcterms:modified xsi:type="dcterms:W3CDTF">2024-08-18T14:04:00Z</dcterms:modified>
</cp:coreProperties>
</file>